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460" w:rsidRDefault="00A21460" w:rsidP="00A21460">
      <w:pPr>
        <w:jc w:val="center"/>
        <w:rPr>
          <w:sz w:val="56"/>
          <w:szCs w:val="56"/>
        </w:rPr>
      </w:pPr>
    </w:p>
    <w:p w:rsidR="00A21460" w:rsidRDefault="00A21460" w:rsidP="00A21460">
      <w:pPr>
        <w:jc w:val="center"/>
        <w:rPr>
          <w:sz w:val="56"/>
          <w:szCs w:val="56"/>
        </w:rPr>
      </w:pPr>
    </w:p>
    <w:p w:rsidR="00A21460" w:rsidRPr="0003651E" w:rsidRDefault="00A21460" w:rsidP="00A21460">
      <w:pPr>
        <w:jc w:val="center"/>
        <w:rPr>
          <w:sz w:val="56"/>
          <w:szCs w:val="56"/>
        </w:rPr>
      </w:pPr>
      <w:r w:rsidRPr="0003651E">
        <w:rPr>
          <w:sz w:val="56"/>
          <w:szCs w:val="56"/>
        </w:rPr>
        <w:t>Certification Project</w:t>
      </w:r>
    </w:p>
    <w:p w:rsidR="00A21460" w:rsidRPr="0003651E" w:rsidRDefault="00A21460" w:rsidP="00A21460">
      <w:pPr>
        <w:tabs>
          <w:tab w:val="center" w:pos="4680"/>
          <w:tab w:val="left" w:pos="5347"/>
        </w:tabs>
        <w:rPr>
          <w:sz w:val="32"/>
          <w:szCs w:val="32"/>
        </w:rPr>
      </w:pPr>
      <w:r>
        <w:rPr>
          <w:sz w:val="32"/>
          <w:szCs w:val="32"/>
        </w:rPr>
        <w:tab/>
        <w:t>FOR</w:t>
      </w:r>
    </w:p>
    <w:p w:rsidR="00A21460" w:rsidRDefault="00A21460" w:rsidP="00A21460">
      <w:pPr>
        <w:jc w:val="center"/>
        <w:rPr>
          <w:sz w:val="40"/>
          <w:szCs w:val="40"/>
        </w:rPr>
      </w:pPr>
      <w:r w:rsidRPr="0003651E">
        <w:rPr>
          <w:sz w:val="40"/>
          <w:szCs w:val="40"/>
        </w:rPr>
        <w:t>Testing With Selenium Web</w:t>
      </w:r>
      <w:r>
        <w:rPr>
          <w:sz w:val="40"/>
          <w:szCs w:val="40"/>
        </w:rPr>
        <w:t>d</w:t>
      </w:r>
      <w:r w:rsidRPr="0003651E">
        <w:rPr>
          <w:sz w:val="40"/>
          <w:szCs w:val="40"/>
        </w:rPr>
        <w:t>river</w:t>
      </w:r>
    </w:p>
    <w:p w:rsidR="00A21460" w:rsidRDefault="00A21460" w:rsidP="00A21460">
      <w:pPr>
        <w:jc w:val="center"/>
        <w:rPr>
          <w:sz w:val="32"/>
          <w:szCs w:val="32"/>
        </w:rPr>
      </w:pPr>
    </w:p>
    <w:p w:rsidR="00A21460" w:rsidRDefault="00A21460" w:rsidP="00A21460">
      <w:pPr>
        <w:jc w:val="center"/>
        <w:rPr>
          <w:sz w:val="32"/>
          <w:szCs w:val="32"/>
        </w:rPr>
      </w:pPr>
    </w:p>
    <w:p w:rsidR="00A21460" w:rsidRPr="00A21460" w:rsidRDefault="00A21460" w:rsidP="00A21460">
      <w:pPr>
        <w:jc w:val="center"/>
        <w:rPr>
          <w:sz w:val="32"/>
          <w:szCs w:val="32"/>
        </w:rPr>
      </w:pPr>
      <w:r w:rsidRPr="00A21460">
        <w:rPr>
          <w:sz w:val="32"/>
          <w:szCs w:val="32"/>
        </w:rPr>
        <w:t xml:space="preserve">By </w:t>
      </w:r>
    </w:p>
    <w:p w:rsidR="00A21460" w:rsidRPr="00A21460" w:rsidRDefault="00A21460" w:rsidP="00A21460">
      <w:pPr>
        <w:jc w:val="center"/>
        <w:rPr>
          <w:sz w:val="36"/>
          <w:szCs w:val="36"/>
        </w:rPr>
      </w:pPr>
      <w:r w:rsidRPr="00A21460">
        <w:rPr>
          <w:sz w:val="36"/>
          <w:szCs w:val="36"/>
        </w:rPr>
        <w:t>Pankaj Dhande</w:t>
      </w: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A21460" w:rsidRDefault="00A21460">
      <w:pPr>
        <w:pStyle w:val="Title"/>
      </w:pPr>
    </w:p>
    <w:p w:rsidR="00E336EC" w:rsidRDefault="00A21460">
      <w:pPr>
        <w:pStyle w:val="Title"/>
      </w:pPr>
      <w:r>
        <w:lastRenderedPageBreak/>
        <w:t>Testing with Selenium Webdriver</w:t>
      </w:r>
    </w:p>
    <w:p w:rsidR="00E336EC" w:rsidRDefault="00A21460">
      <w:pPr>
        <w:pStyle w:val="Heading1"/>
      </w:pPr>
      <w:r>
        <w:t>Introduction</w:t>
      </w:r>
    </w:p>
    <w:p w:rsidR="00A21460" w:rsidRDefault="00A21460" w:rsidP="00A21460">
      <w:r>
        <w:t>This document enlists the architecture and functioning of Hybrid automation framework that is established to perform automation testing using Selenium Webdriver. This document also enlists the features of the framework, details about the automated scenarios, and limitations/risks. The framework is a hybrid one, i.e. it combines the features of both, keyword as well as data driven framework. Framework accepts inputs from the excel sheets, and after execution, the results are updated also in an excel sheet. The framework uses Page Factory and Page Object Model, both of the design pattern for ease of coding and maintenance.</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r w:rsidRPr="00A21460">
        <w:lastRenderedPageBreak/>
        <w:t>Framework Architecture</w:t>
      </w:r>
    </w:p>
    <w:p w:rsidR="00A21460" w:rsidRDefault="00A21460" w:rsidP="00A21460">
      <w:r>
        <w:t>The framework comprises of below packages and classes:</w:t>
      </w:r>
    </w:p>
    <w:p w:rsidR="00A21460" w:rsidRDefault="00A21460" w:rsidP="00A21460">
      <w:pPr>
        <w:rPr>
          <w:noProof/>
        </w:rPr>
      </w:pPr>
      <w:r w:rsidRPr="00093529">
        <w:rPr>
          <w:b/>
          <w:noProof/>
        </w:rPr>
        <w:t>Package appModules:</w:t>
      </w:r>
      <w:r>
        <w:rPr>
          <w:noProof/>
        </w:rPr>
        <w:t xml:space="preserve"> This package consits of the application module, i.e. the code releated to the AUT. It contains classes like </w:t>
      </w:r>
      <w:r w:rsidRPr="000467F7">
        <w:rPr>
          <w:noProof/>
        </w:rPr>
        <w:t>setup</w:t>
      </w:r>
      <w:r>
        <w:rPr>
          <w:noProof/>
        </w:rPr>
        <w:t xml:space="preserve">, </w:t>
      </w:r>
      <w:r w:rsidRPr="000467F7">
        <w:rPr>
          <w:noProof/>
        </w:rPr>
        <w:t>mercuryRegistration</w:t>
      </w:r>
      <w:r>
        <w:rPr>
          <w:noProof/>
        </w:rPr>
        <w:t xml:space="preserve"> and </w:t>
      </w:r>
      <w:r w:rsidRPr="000467F7">
        <w:rPr>
          <w:noProof/>
        </w:rPr>
        <w:t>mercuryFlightBooking</w:t>
      </w:r>
      <w:r>
        <w:rPr>
          <w:noProof/>
        </w:rPr>
        <w:t>. Here is the information about the classes in this package in breif:</w:t>
      </w:r>
    </w:p>
    <w:p w:rsidR="00A21460" w:rsidRDefault="00A21460" w:rsidP="00A21460">
      <w:pPr>
        <w:pStyle w:val="ListParagraph"/>
        <w:numPr>
          <w:ilvl w:val="0"/>
          <w:numId w:val="4"/>
        </w:numPr>
        <w:spacing w:before="0" w:after="0" w:line="240" w:lineRule="auto"/>
        <w:rPr>
          <w:noProof/>
        </w:rPr>
      </w:pPr>
      <w:r>
        <w:rPr>
          <w:noProof/>
        </w:rPr>
        <w:t xml:space="preserve">Class </w:t>
      </w:r>
      <w:r w:rsidRPr="000467F7">
        <w:rPr>
          <w:b/>
          <w:noProof/>
        </w:rPr>
        <w:t>setup</w:t>
      </w:r>
      <w:r>
        <w:rPr>
          <w:b/>
          <w:noProof/>
        </w:rPr>
        <w:t xml:space="preserve">: </w:t>
      </w:r>
      <w:r>
        <w:rPr>
          <w:noProof/>
        </w:rPr>
        <w:t xml:space="preserve"> Consists of code related to login and other validations. </w:t>
      </w:r>
    </w:p>
    <w:p w:rsidR="00A21460" w:rsidRDefault="00A21460" w:rsidP="00A21460">
      <w:pPr>
        <w:pStyle w:val="ListParagraph"/>
        <w:numPr>
          <w:ilvl w:val="0"/>
          <w:numId w:val="4"/>
        </w:numPr>
        <w:spacing w:before="0" w:after="0" w:line="240" w:lineRule="auto"/>
      </w:pPr>
      <w:r>
        <w:t xml:space="preserve">Class </w:t>
      </w:r>
      <w:r w:rsidRPr="000467F7">
        <w:rPr>
          <w:b/>
          <w:noProof/>
        </w:rPr>
        <w:t>mercuryRegistration</w:t>
      </w:r>
      <w:r>
        <w:rPr>
          <w:noProof/>
        </w:rPr>
        <w:t>: Consists of code for new user registration functionalty.</w:t>
      </w:r>
    </w:p>
    <w:p w:rsidR="00A21460" w:rsidRDefault="00A21460" w:rsidP="00A21460">
      <w:pPr>
        <w:pStyle w:val="ListParagraph"/>
        <w:numPr>
          <w:ilvl w:val="0"/>
          <w:numId w:val="4"/>
        </w:numPr>
        <w:spacing w:before="0" w:after="0" w:line="240" w:lineRule="auto"/>
      </w:pPr>
      <w:r>
        <w:rPr>
          <w:noProof/>
        </w:rPr>
        <w:t xml:space="preserve">Class </w:t>
      </w:r>
      <w:r w:rsidRPr="000467F7">
        <w:rPr>
          <w:b/>
          <w:noProof/>
        </w:rPr>
        <w:t>mercuryFlightBooking</w:t>
      </w:r>
      <w:r>
        <w:rPr>
          <w:noProof/>
        </w:rPr>
        <w:t>: Consists of coder for flight booking functionality.</w:t>
      </w:r>
    </w:p>
    <w:p w:rsidR="00A21460" w:rsidRDefault="00A21460" w:rsidP="00A21460">
      <w:r w:rsidRPr="00A21460">
        <w:rPr>
          <w:b/>
        </w:rPr>
        <w:t>Package commonLibs:</w:t>
      </w:r>
      <w:r>
        <w:t xml:space="preserve"> As the name suggests, this package consists of all the methods that are common across the framework. This package addresses the problem of code duplication by maintaining all the frequently needed methods at single point. Here is the information about the classes in this package in brief</w:t>
      </w:r>
    </w:p>
    <w:p w:rsidR="00A21460" w:rsidRDefault="00A21460" w:rsidP="00A21460">
      <w:pPr>
        <w:pStyle w:val="ListParagraph"/>
        <w:numPr>
          <w:ilvl w:val="0"/>
          <w:numId w:val="5"/>
        </w:numPr>
        <w:spacing w:before="0" w:after="0" w:line="240" w:lineRule="auto"/>
      </w:pPr>
      <w:r>
        <w:t xml:space="preserve">Class </w:t>
      </w:r>
      <w:r w:rsidRPr="00093529">
        <w:rPr>
          <w:b/>
        </w:rPr>
        <w:t>dataProvider</w:t>
      </w:r>
      <w:r>
        <w:t>: This class contains methods that acts as data supplier. These methods fetch data from input excel file, and pass it on to the calling method. The method usually can return data as a single value, arrays, and objects.</w:t>
      </w:r>
    </w:p>
    <w:p w:rsidR="00A21460" w:rsidRDefault="00A21460" w:rsidP="00A21460">
      <w:pPr>
        <w:pStyle w:val="ListParagraph"/>
        <w:numPr>
          <w:ilvl w:val="0"/>
          <w:numId w:val="5"/>
        </w:numPr>
        <w:spacing w:before="0" w:after="0" w:line="240" w:lineRule="auto"/>
      </w:pPr>
      <w:r>
        <w:t xml:space="preserve">Class </w:t>
      </w:r>
      <w:r w:rsidRPr="00093529">
        <w:rPr>
          <w:b/>
        </w:rPr>
        <w:t>excelDriver</w:t>
      </w:r>
      <w:r>
        <w:t>: This class contains all the methods that are needed to interact with excel files. Excel file opening, reading, writing and saving can be performed using the methods of this class.</w:t>
      </w:r>
    </w:p>
    <w:p w:rsidR="00A21460" w:rsidRDefault="00A21460" w:rsidP="00A21460">
      <w:pPr>
        <w:pStyle w:val="ListParagraph"/>
        <w:numPr>
          <w:ilvl w:val="0"/>
          <w:numId w:val="5"/>
        </w:numPr>
        <w:spacing w:before="0" w:after="0" w:line="240" w:lineRule="auto"/>
      </w:pPr>
      <w:r>
        <w:t xml:space="preserve">Class </w:t>
      </w:r>
      <w:r w:rsidRPr="00093529">
        <w:rPr>
          <w:b/>
        </w:rPr>
        <w:t>keywordUtility</w:t>
      </w:r>
      <w:r>
        <w:t>: This is the class where framework keywords are designed. These keywords are called from the main class of the framework. The methods are specified as test case steps in an excel sheet. This class also initialized WebDriver, that could be passed across different page object classes to perform that specific page related operations.</w:t>
      </w:r>
    </w:p>
    <w:p w:rsidR="00A21460" w:rsidRDefault="00A21460" w:rsidP="00A21460">
      <w:pPr>
        <w:pStyle w:val="ListParagraph"/>
        <w:numPr>
          <w:ilvl w:val="0"/>
          <w:numId w:val="5"/>
        </w:numPr>
        <w:spacing w:before="0" w:after="0" w:line="240" w:lineRule="auto"/>
      </w:pPr>
      <w:r>
        <w:t xml:space="preserve">Class </w:t>
      </w:r>
      <w:r w:rsidRPr="00093529">
        <w:rPr>
          <w:b/>
        </w:rPr>
        <w:t>Log</w:t>
      </w:r>
      <w:r>
        <w:t>: This class contains methods to write the framework logs. This framework uses log4j for the logging purpose</w:t>
      </w:r>
    </w:p>
    <w:p w:rsidR="00A21460" w:rsidRDefault="00A21460" w:rsidP="00A21460">
      <w:pPr>
        <w:pStyle w:val="ListParagraph"/>
        <w:numPr>
          <w:ilvl w:val="0"/>
          <w:numId w:val="5"/>
        </w:numPr>
        <w:spacing w:before="0" w:after="0" w:line="240" w:lineRule="auto"/>
      </w:pPr>
      <w:r>
        <w:t xml:space="preserve">Class </w:t>
      </w:r>
      <w:r w:rsidRPr="00093529">
        <w:rPr>
          <w:b/>
        </w:rPr>
        <w:t>utils</w:t>
      </w:r>
      <w:r w:rsidRPr="00093529">
        <w:t xml:space="preserve">: This </w:t>
      </w:r>
      <w:r>
        <w:t>class contains various methods which are needed across the timespan of automation testing. Those methods are accumulated in this single class, in order to avoid code duplication and easy maintenance.</w:t>
      </w:r>
    </w:p>
    <w:p w:rsidR="00E336EC" w:rsidRDefault="00E336EC" w:rsidP="00A21460"/>
    <w:p w:rsidR="00A21460" w:rsidRDefault="00A21460" w:rsidP="00A21460">
      <w:r>
        <w:t xml:space="preserve">Package </w:t>
      </w:r>
      <w:r w:rsidRPr="00BB6F55">
        <w:rPr>
          <w:b/>
        </w:rPr>
        <w:t>frameworkDriver</w:t>
      </w:r>
      <w:r>
        <w:t>: This package contains class</w:t>
      </w:r>
      <w:r w:rsidRPr="00A21460">
        <w:t xml:space="preserve"> </w:t>
      </w:r>
      <w:r w:rsidRPr="00BB6F55">
        <w:rPr>
          <w:b/>
        </w:rPr>
        <w:t>automationEngine</w:t>
      </w:r>
      <w:r>
        <w:t>, which holds the main method for the framework. Here is the information about the classes in this package in brief:</w:t>
      </w:r>
    </w:p>
    <w:p w:rsidR="00A21460" w:rsidRDefault="00A21460" w:rsidP="00A21460">
      <w:pPr>
        <w:pStyle w:val="ListParagraph"/>
        <w:numPr>
          <w:ilvl w:val="0"/>
          <w:numId w:val="6"/>
        </w:numPr>
      </w:pPr>
      <w:r>
        <w:t xml:space="preserve">Class </w:t>
      </w:r>
      <w:r w:rsidRPr="00BB6F55">
        <w:rPr>
          <w:b/>
        </w:rPr>
        <w:t>automationEngine</w:t>
      </w:r>
      <w:r>
        <w:t>: This class contains the main method. It reads the test suite from excel file and fires the test execution.</w:t>
      </w:r>
    </w:p>
    <w:p w:rsidR="00A21460" w:rsidRDefault="00A21460" w:rsidP="00A21460"/>
    <w:p w:rsidR="00A21460" w:rsidRDefault="00A21460" w:rsidP="00A21460"/>
    <w:p w:rsidR="00A21460" w:rsidRDefault="00A21460" w:rsidP="00A21460"/>
    <w:p w:rsidR="00A21460" w:rsidRDefault="00A21460" w:rsidP="00A21460"/>
    <w:p w:rsidR="00A21460" w:rsidRDefault="00A21460" w:rsidP="00A21460">
      <w:pPr>
        <w:pStyle w:val="Heading1"/>
      </w:pPr>
      <w:r>
        <w:lastRenderedPageBreak/>
        <w:t>Framework control flow</w:t>
      </w:r>
    </w:p>
    <w:p w:rsidR="00A21460" w:rsidRDefault="00A21460" w:rsidP="00A21460">
      <w:r>
        <w:t>Here is the flow of the framework for a sample test case which shows how the framework works.</w:t>
      </w:r>
    </w:p>
    <w:p w:rsidR="00A21460" w:rsidRDefault="00A21460" w:rsidP="00A21460">
      <w:pPr>
        <w:pStyle w:val="ListParagraph"/>
        <w:numPr>
          <w:ilvl w:val="0"/>
          <w:numId w:val="7"/>
        </w:numPr>
      </w:pPr>
      <w:r>
        <w:t>Excel sheets are prepared, with input data from test suite. The sample excels are attached with the code.</w:t>
      </w:r>
    </w:p>
    <w:p w:rsidR="00A21460" w:rsidRDefault="00A21460" w:rsidP="00A21460">
      <w:pPr>
        <w:pStyle w:val="ListParagraph"/>
        <w:numPr>
          <w:ilvl w:val="0"/>
          <w:numId w:val="7"/>
        </w:numPr>
      </w:pPr>
      <w:r>
        <w:t xml:space="preserve">When the framework is invoked, </w:t>
      </w:r>
      <w:r w:rsidR="00034943">
        <w:t xml:space="preserve">first the framework reads the properties files to get the folder paths for input test data file and test suite file. </w:t>
      </w:r>
    </w:p>
    <w:p w:rsidR="00034943" w:rsidRDefault="00034943" w:rsidP="00A21460">
      <w:pPr>
        <w:pStyle w:val="ListParagraph"/>
        <w:numPr>
          <w:ilvl w:val="0"/>
          <w:numId w:val="7"/>
        </w:numPr>
      </w:pPr>
      <w:r>
        <w:t xml:space="preserve">Framework reads the test suite excel file using the methods from </w:t>
      </w:r>
      <w:r w:rsidRPr="00034943">
        <w:rPr>
          <w:b/>
        </w:rPr>
        <w:t>commonLibs.excelDriver()</w:t>
      </w:r>
      <w:r>
        <w:t xml:space="preserve"> and reads the test suite to fetch the list of test cases. </w:t>
      </w:r>
      <w:r w:rsidR="0011305E">
        <w:t xml:space="preserve">Test suite is read by </w:t>
      </w:r>
      <w:r w:rsidR="0011305E" w:rsidRPr="005570E5">
        <w:rPr>
          <w:b/>
        </w:rPr>
        <w:t>testSuiteDriver</w:t>
      </w:r>
      <w:r w:rsidR="0011305E">
        <w:t xml:space="preserve"> method</w:t>
      </w:r>
      <w:r w:rsidR="00F76AA6">
        <w:t>.</w:t>
      </w:r>
      <w:r w:rsidR="0011305E">
        <w:t xml:space="preserve"> </w:t>
      </w:r>
      <w:r>
        <w:t xml:space="preserve">The test cases then one by one are passed to method </w:t>
      </w:r>
      <w:r w:rsidRPr="00034943">
        <w:rPr>
          <w:b/>
        </w:rPr>
        <w:t>testCaseDriver.</w:t>
      </w:r>
    </w:p>
    <w:p w:rsidR="00034943" w:rsidRDefault="00470629" w:rsidP="00A21460">
      <w:pPr>
        <w:pStyle w:val="ListParagraph"/>
        <w:numPr>
          <w:ilvl w:val="0"/>
          <w:numId w:val="7"/>
        </w:numPr>
      </w:pPr>
      <w:r>
        <w:t>We have kept the test case names and the test case excel worksheet names same, which makes it easy for the framework to navigate within the excel sheet.</w:t>
      </w:r>
    </w:p>
    <w:p w:rsidR="00660044" w:rsidRDefault="003E577B" w:rsidP="00A21460">
      <w:pPr>
        <w:pStyle w:val="ListParagraph"/>
        <w:numPr>
          <w:ilvl w:val="0"/>
          <w:numId w:val="7"/>
        </w:numPr>
      </w:pPr>
      <w:r>
        <w:t xml:space="preserve">Thus the method </w:t>
      </w:r>
      <w:r w:rsidRPr="0011305E">
        <w:rPr>
          <w:b/>
        </w:rPr>
        <w:t>testCaseDriver</w:t>
      </w:r>
      <w:r>
        <w:t xml:space="preserve"> navigates to the respective test case sheet and gets a list of test steps within it.</w:t>
      </w:r>
    </w:p>
    <w:p w:rsidR="003E577B" w:rsidRDefault="003E577B" w:rsidP="00A21460">
      <w:pPr>
        <w:pStyle w:val="ListParagraph"/>
        <w:numPr>
          <w:ilvl w:val="0"/>
          <w:numId w:val="7"/>
        </w:numPr>
      </w:pPr>
      <w:r>
        <w:t xml:space="preserve">The test steps are nothing but a list of keywords that framework understand. These test steps/keywords are passed to </w:t>
      </w:r>
      <w:r w:rsidRPr="0011305E">
        <w:rPr>
          <w:b/>
        </w:rPr>
        <w:t>keywordUtility</w:t>
      </w:r>
      <w:r>
        <w:t xml:space="preserve"> one by one.</w:t>
      </w:r>
    </w:p>
    <w:p w:rsidR="003E577B" w:rsidRDefault="0011305E" w:rsidP="00A21460">
      <w:pPr>
        <w:pStyle w:val="ListParagraph"/>
        <w:numPr>
          <w:ilvl w:val="0"/>
          <w:numId w:val="7"/>
        </w:numPr>
      </w:pPr>
      <w:r w:rsidRPr="0011305E">
        <w:rPr>
          <w:b/>
        </w:rPr>
        <w:t>k</w:t>
      </w:r>
      <w:r w:rsidR="003E577B" w:rsidRPr="0011305E">
        <w:rPr>
          <w:b/>
        </w:rPr>
        <w:t>eywordUtility.runMethod</w:t>
      </w:r>
      <w:r w:rsidR="00D52650">
        <w:t xml:space="preserve"> identifies the keywords and calls the respective method from the respective page</w:t>
      </w:r>
      <w:r w:rsidR="00FF5EC7">
        <w:t xml:space="preserve"> class</w:t>
      </w:r>
      <w:r w:rsidR="00D52650">
        <w:t>.</w:t>
      </w:r>
    </w:p>
    <w:p w:rsidR="00FF5EC7" w:rsidRDefault="00FF5EC7" w:rsidP="00A21460">
      <w:pPr>
        <w:pStyle w:val="ListParagraph"/>
        <w:numPr>
          <w:ilvl w:val="0"/>
          <w:numId w:val="7"/>
        </w:numPr>
      </w:pPr>
      <w:r>
        <w:t xml:space="preserve">Page class methods return the execution results to </w:t>
      </w:r>
      <w:r w:rsidRPr="0011305E">
        <w:rPr>
          <w:b/>
        </w:rPr>
        <w:t>key</w:t>
      </w:r>
      <w:r w:rsidR="0011305E" w:rsidRPr="0011305E">
        <w:rPr>
          <w:b/>
        </w:rPr>
        <w:t>w</w:t>
      </w:r>
      <w:r w:rsidRPr="0011305E">
        <w:rPr>
          <w:b/>
        </w:rPr>
        <w:t>ordUtility</w:t>
      </w:r>
      <w:r>
        <w:t xml:space="preserve">, which is then passed onto </w:t>
      </w:r>
      <w:r w:rsidRPr="0011305E">
        <w:rPr>
          <w:b/>
        </w:rPr>
        <w:t>testCaseDriver</w:t>
      </w:r>
      <w:r>
        <w:t xml:space="preserve"> method.</w:t>
      </w:r>
    </w:p>
    <w:p w:rsidR="00FF5EC7" w:rsidRDefault="00554163" w:rsidP="00A21460">
      <w:pPr>
        <w:pStyle w:val="ListParagraph"/>
        <w:numPr>
          <w:ilvl w:val="0"/>
          <w:numId w:val="7"/>
        </w:numPr>
      </w:pPr>
      <w:r w:rsidRPr="0011305E">
        <w:rPr>
          <w:b/>
        </w:rPr>
        <w:t>testCaseDriver</w:t>
      </w:r>
      <w:r>
        <w:t xml:space="preserve"> method updates the result right in front of the respective test step.</w:t>
      </w:r>
    </w:p>
    <w:p w:rsidR="00554163" w:rsidRDefault="00554163" w:rsidP="00A21460">
      <w:pPr>
        <w:pStyle w:val="ListParagraph"/>
        <w:numPr>
          <w:ilvl w:val="0"/>
          <w:numId w:val="7"/>
        </w:numPr>
      </w:pPr>
      <w:r>
        <w:t xml:space="preserve">Once all the test steps are executed, the test case result is then passed onto </w:t>
      </w:r>
      <w:r w:rsidRPr="0011305E">
        <w:rPr>
          <w:b/>
        </w:rPr>
        <w:t>testSuiteDriver</w:t>
      </w:r>
      <w:r>
        <w:t xml:space="preserve"> method.</w:t>
      </w:r>
    </w:p>
    <w:p w:rsidR="00554163" w:rsidRDefault="00554163" w:rsidP="00A21460">
      <w:pPr>
        <w:pStyle w:val="ListParagraph"/>
        <w:numPr>
          <w:ilvl w:val="0"/>
          <w:numId w:val="7"/>
        </w:numPr>
      </w:pPr>
      <w:r w:rsidRPr="0011305E">
        <w:rPr>
          <w:b/>
        </w:rPr>
        <w:t>testSuiteDriver</w:t>
      </w:r>
      <w:r>
        <w:t xml:space="preserve"> method updates the test case result in the test suite, and then picks up the next test case from the list.</w:t>
      </w:r>
    </w:p>
    <w:p w:rsidR="005570E5" w:rsidRDefault="005570E5" w:rsidP="00A21460">
      <w:pPr>
        <w:pStyle w:val="ListParagraph"/>
        <w:numPr>
          <w:ilvl w:val="0"/>
          <w:numId w:val="7"/>
        </w:numPr>
      </w:pPr>
      <w:r>
        <w:t>Once all the test cases are executed, the final results are then saved to a new excel file in the Results folder.</w:t>
      </w:r>
    </w:p>
    <w:p w:rsidR="00BB6F55" w:rsidRDefault="00BB6F55" w:rsidP="00A21460">
      <w:pPr>
        <w:pStyle w:val="ListParagraph"/>
        <w:numPr>
          <w:ilvl w:val="0"/>
          <w:numId w:val="7"/>
        </w:numPr>
      </w:pPr>
      <w:r>
        <w:t xml:space="preserve">Captured screenshots are saved under </w:t>
      </w:r>
      <w:r w:rsidRPr="00BB6F55">
        <w:rPr>
          <w:b/>
        </w:rPr>
        <w:t>screenshots</w:t>
      </w:r>
      <w:r>
        <w:t xml:space="preserve"> directory.</w:t>
      </w:r>
    </w:p>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BB6F55" w:rsidRDefault="00BB6F55" w:rsidP="00BB6F55"/>
    <w:p w:rsidR="00D744CA" w:rsidRDefault="00D744CA" w:rsidP="00D744CA">
      <w:pPr>
        <w:pStyle w:val="Heading1"/>
      </w:pPr>
      <w:r>
        <w:lastRenderedPageBreak/>
        <w:t>Directory structure</w:t>
      </w:r>
    </w:p>
    <w:p w:rsidR="00D744CA" w:rsidRDefault="00D744CA" w:rsidP="00D744CA">
      <w:r>
        <w:t>The framework uses different directory in order to interact with excel files, and to save results and screenshots. Below is the directory structure:</w:t>
      </w:r>
    </w:p>
    <w:p w:rsidR="00D744CA" w:rsidRDefault="00D744CA" w:rsidP="00BB6F55">
      <w:r>
        <w:rPr>
          <w:noProof/>
          <w:lang w:eastAsia="en-US"/>
        </w:rPr>
        <w:drawing>
          <wp:inline distT="0" distB="0" distL="0" distR="0">
            <wp:extent cx="5486400" cy="1571625"/>
            <wp:effectExtent l="95250" t="0" r="952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744CA" w:rsidRDefault="00D744CA" w:rsidP="00BB6F55">
      <w:r>
        <w:t>Config: This directory contains the properties file (</w:t>
      </w:r>
      <w:r w:rsidRPr="00D744CA">
        <w:t>config.properties</w:t>
      </w:r>
      <w:r>
        <w:t>).</w:t>
      </w:r>
    </w:p>
    <w:p w:rsidR="00D744CA" w:rsidRDefault="00D744CA" w:rsidP="00BB6F55">
      <w:r>
        <w:t>InputData: This directory contains the excel file which holds all the input test data (</w:t>
      </w:r>
      <w:r w:rsidRPr="00D744CA">
        <w:t>TestData.xlsx</w:t>
      </w:r>
      <w:r>
        <w:t>).</w:t>
      </w:r>
    </w:p>
    <w:p w:rsidR="00D744CA" w:rsidRDefault="00D744CA" w:rsidP="00BB6F55">
      <w:r>
        <w:t>Results: The results generated by the framework are kept in this directory.</w:t>
      </w:r>
    </w:p>
    <w:p w:rsidR="00D744CA" w:rsidRDefault="00D744CA" w:rsidP="00BB6F55">
      <w:r>
        <w:t>Screenshots: Screenshots captured during execution are kept in this directory.</w:t>
      </w:r>
    </w:p>
    <w:p w:rsidR="00D744CA" w:rsidRDefault="00D744CA" w:rsidP="00BB6F55">
      <w:r>
        <w:t>TestSuite: Test suite excel is kept in this directory (</w:t>
      </w:r>
      <w:r w:rsidRPr="00D744CA">
        <w:t>AutomationTestSuite.xlsx</w:t>
      </w:r>
      <w:r>
        <w:t>)</w:t>
      </w:r>
    </w:p>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D744CA" w:rsidRDefault="00D744CA" w:rsidP="00BB6F55"/>
    <w:p w:rsidR="00BB6F55" w:rsidRDefault="00BB6F55" w:rsidP="00BB6F55">
      <w:pPr>
        <w:pStyle w:val="Heading1"/>
      </w:pPr>
      <w:r>
        <w:lastRenderedPageBreak/>
        <w:t>how to run the tests</w:t>
      </w:r>
    </w:p>
    <w:p w:rsidR="00BB6F55" w:rsidRDefault="00BB6F55" w:rsidP="00BB6F55">
      <w:r>
        <w:t>I have written a set of test cases with this framework for demonstration purpose. These test cases demonstrate the features of this framework. Below is how you can get the test care running</w:t>
      </w:r>
      <w:r>
        <w:t>.</w:t>
      </w:r>
    </w:p>
    <w:p w:rsidR="00BB6F55" w:rsidRDefault="00BB6F55" w:rsidP="00BB6F55">
      <w:pPr>
        <w:pStyle w:val="ListParagraph"/>
        <w:numPr>
          <w:ilvl w:val="0"/>
          <w:numId w:val="8"/>
        </w:numPr>
      </w:pPr>
      <w:r>
        <w:t>Open the zip file and extract the contents. Load the project in eclipse.</w:t>
      </w:r>
    </w:p>
    <w:p w:rsidR="00BB6F55" w:rsidRDefault="00BB6F55" w:rsidP="00BB6F55">
      <w:pPr>
        <w:pStyle w:val="ListParagraph"/>
        <w:numPr>
          <w:ilvl w:val="0"/>
          <w:numId w:val="8"/>
        </w:numPr>
      </w:pPr>
      <w:r>
        <w:t>I have configured default build path as D:\selenium\lib. You may either put all of your jar files in this path, or you may configure your own build path.</w:t>
      </w:r>
    </w:p>
    <w:p w:rsidR="00BB6F55" w:rsidRDefault="00BB6F55" w:rsidP="00BB6F55">
      <w:pPr>
        <w:pStyle w:val="ListParagraph"/>
        <w:numPr>
          <w:ilvl w:val="0"/>
          <w:numId w:val="8"/>
        </w:numPr>
      </w:pPr>
      <w:r>
        <w:t>Copy the directory Framework to D:\selenium</w:t>
      </w:r>
    </w:p>
    <w:p w:rsidR="00BB6F55" w:rsidRDefault="009F311A" w:rsidP="00BB6F55">
      <w:pPr>
        <w:pStyle w:val="ListParagraph"/>
        <w:numPr>
          <w:ilvl w:val="0"/>
          <w:numId w:val="8"/>
        </w:numPr>
      </w:pPr>
      <w:r>
        <w:t>From the eclipse, right click the file automaionEngine.java and select run as-&gt;Java Application.</w:t>
      </w:r>
    </w:p>
    <w:p w:rsidR="009F311A" w:rsidRDefault="009F311A" w:rsidP="00BB6F55">
      <w:pPr>
        <w:pStyle w:val="ListParagraph"/>
        <w:numPr>
          <w:ilvl w:val="0"/>
          <w:numId w:val="8"/>
        </w:numPr>
      </w:pPr>
      <w:r>
        <w:t>The framework will invoke browser and perform the automated runs.</w:t>
      </w:r>
    </w:p>
    <w:p w:rsidR="009F311A" w:rsidRDefault="009F311A" w:rsidP="00BB6F55">
      <w:pPr>
        <w:pStyle w:val="ListParagraph"/>
        <w:numPr>
          <w:ilvl w:val="0"/>
          <w:numId w:val="8"/>
        </w:numPr>
      </w:pPr>
      <w:r>
        <w:t>The results are saved at Results folder (under path D:\selenium\Framework\Results)</w:t>
      </w:r>
    </w:p>
    <w:p w:rsidR="00AA51E3" w:rsidRDefault="009F311A" w:rsidP="00BB6F55">
      <w:pPr>
        <w:pStyle w:val="ListParagraph"/>
        <w:numPr>
          <w:ilvl w:val="0"/>
          <w:numId w:val="8"/>
        </w:numPr>
      </w:pPr>
      <w:r>
        <w:t>Screenshots are saved at screenshots folder (</w:t>
      </w:r>
      <w:r>
        <w:t>D:\selenium\Framework</w:t>
      </w:r>
      <w:r>
        <w:t>\</w:t>
      </w:r>
      <w:r w:rsidRPr="009F311A">
        <w:t>Screenshots</w:t>
      </w:r>
      <w:r w:rsidR="00AA51E3">
        <w:t>)</w:t>
      </w:r>
    </w:p>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Pr="00AA51E3" w:rsidRDefault="00AA51E3" w:rsidP="00AA51E3"/>
    <w:p w:rsidR="00AA51E3" w:rsidRDefault="00AA51E3" w:rsidP="00AA51E3"/>
    <w:p w:rsidR="00BB6F55" w:rsidRDefault="00AA51E3" w:rsidP="00AA51E3">
      <w:pPr>
        <w:tabs>
          <w:tab w:val="left" w:pos="2325"/>
        </w:tabs>
      </w:pPr>
      <w:r>
        <w:tab/>
      </w:r>
    </w:p>
    <w:p w:rsidR="00AA51E3" w:rsidRDefault="00AA51E3" w:rsidP="00AA51E3">
      <w:pPr>
        <w:tabs>
          <w:tab w:val="left" w:pos="2325"/>
        </w:tabs>
      </w:pPr>
    </w:p>
    <w:p w:rsidR="00AA51E3" w:rsidRDefault="00AA51E3" w:rsidP="00AA51E3">
      <w:pPr>
        <w:pStyle w:val="Heading1"/>
      </w:pPr>
      <w:r>
        <w:lastRenderedPageBreak/>
        <w:t>Coverage</w:t>
      </w:r>
    </w:p>
    <w:p w:rsidR="00AA51E3" w:rsidRDefault="00AA51E3" w:rsidP="00AA51E3">
      <w:r>
        <w:t>There are a set of functiona</w:t>
      </w:r>
      <w:r w:rsidR="003B22A8">
        <w:t>lities/actions that have been asked in the certification project PDF file. Below is the brief picture of what is covered as a part of this project</w:t>
      </w:r>
      <w:r w:rsidR="00BC195D">
        <w:t>.</w:t>
      </w:r>
    </w:p>
    <w:tbl>
      <w:tblPr>
        <w:tblW w:w="10228" w:type="dxa"/>
        <w:tblLook w:val="04A0" w:firstRow="1" w:lastRow="0" w:firstColumn="1" w:lastColumn="0" w:noHBand="0" w:noVBand="1"/>
      </w:tblPr>
      <w:tblGrid>
        <w:gridCol w:w="3213"/>
        <w:gridCol w:w="1091"/>
        <w:gridCol w:w="5924"/>
      </w:tblGrid>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Action</w:t>
            </w:r>
          </w:p>
        </w:tc>
        <w:tc>
          <w:tcPr>
            <w:tcW w:w="1091"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Status</w:t>
            </w:r>
          </w:p>
        </w:tc>
        <w:tc>
          <w:tcPr>
            <w:tcW w:w="5924" w:type="dxa"/>
            <w:tcBorders>
              <w:top w:val="single" w:sz="4" w:space="0" w:color="548235"/>
              <w:left w:val="single" w:sz="4" w:space="0" w:color="548235"/>
              <w:bottom w:val="single" w:sz="4" w:space="0" w:color="548235"/>
              <w:right w:val="single" w:sz="4" w:space="0" w:color="548235"/>
            </w:tcBorders>
            <w:shd w:val="clear" w:color="70AD47" w:fill="70AD47"/>
            <w:noWrap/>
            <w:vAlign w:val="bottom"/>
            <w:hideMark/>
          </w:tcPr>
          <w:p w:rsidR="00B338A1" w:rsidRPr="00B338A1" w:rsidRDefault="00B338A1" w:rsidP="00B338A1">
            <w:pPr>
              <w:spacing w:before="0" w:after="0" w:line="240" w:lineRule="auto"/>
              <w:jc w:val="center"/>
              <w:rPr>
                <w:rFonts w:ascii="Calibri" w:eastAsia="Times New Roman" w:hAnsi="Calibri" w:cs="Calibri"/>
                <w:b/>
                <w:bCs/>
                <w:color w:val="FFFFFF"/>
                <w:lang w:eastAsia="en-US"/>
              </w:rPr>
            </w:pPr>
            <w:r w:rsidRPr="00B338A1">
              <w:rPr>
                <w:rFonts w:ascii="Calibri" w:eastAsia="Times New Roman" w:hAnsi="Calibri" w:cs="Calibri"/>
                <w:b/>
                <w:bCs/>
                <w:color w:val="FFFFFF"/>
                <w:lang w:eastAsia="en-US"/>
              </w:rPr>
              <w:t>Comment</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page synchronization</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924"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verification of page title and URL</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924"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validation of read-only and disabled property</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924"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disabled/read-only UI control found in AUT</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existence of web element and validation of checkbox and radio button for check/selected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924"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take screenshots with time stamp</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924"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id</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924"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css</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924"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classname</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924"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 UI control available with classname in AUT</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tag</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924"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 using xpath</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924"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Find objects using absolute and relative xpath</w:t>
            </w:r>
          </w:p>
        </w:tc>
        <w:tc>
          <w:tcPr>
            <w:tcW w:w="1091"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Covered</w:t>
            </w:r>
          </w:p>
        </w:tc>
        <w:tc>
          <w:tcPr>
            <w:tcW w:w="5924" w:type="dxa"/>
            <w:tcBorders>
              <w:top w:val="single" w:sz="4" w:space="0" w:color="548235"/>
              <w:left w:val="single" w:sz="4" w:space="0" w:color="548235"/>
              <w:bottom w:val="single" w:sz="4" w:space="0" w:color="548235"/>
              <w:right w:val="single" w:sz="4" w:space="0" w:color="548235"/>
            </w:tcBorders>
            <w:shd w:val="clear" w:color="E2EFDA" w:fill="E2EFDA"/>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 </w:t>
            </w:r>
          </w:p>
        </w:tc>
      </w:tr>
      <w:tr w:rsidR="00B338A1" w:rsidRPr="00B338A1" w:rsidTr="00B338A1">
        <w:trPr>
          <w:trHeight w:val="783"/>
        </w:trPr>
        <w:tc>
          <w:tcPr>
            <w:tcW w:w="3213"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Project should be designed using TestNG</w:t>
            </w:r>
          </w:p>
        </w:tc>
        <w:tc>
          <w:tcPr>
            <w:tcW w:w="1091"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Not Covered</w:t>
            </w:r>
          </w:p>
        </w:tc>
        <w:tc>
          <w:tcPr>
            <w:tcW w:w="5924" w:type="dxa"/>
            <w:tcBorders>
              <w:top w:val="single" w:sz="4" w:space="0" w:color="548235"/>
              <w:left w:val="single" w:sz="4" w:space="0" w:color="548235"/>
              <w:bottom w:val="single" w:sz="4" w:space="0" w:color="548235"/>
              <w:right w:val="single" w:sz="4" w:space="0" w:color="548235"/>
            </w:tcBorders>
            <w:shd w:val="clear" w:color="auto" w:fill="auto"/>
            <w:noWrap/>
            <w:vAlign w:val="bottom"/>
            <w:hideMark/>
          </w:tcPr>
          <w:p w:rsidR="00B338A1" w:rsidRPr="00B338A1" w:rsidRDefault="00B338A1" w:rsidP="00B338A1">
            <w:pPr>
              <w:spacing w:before="0" w:after="0" w:line="240" w:lineRule="auto"/>
              <w:rPr>
                <w:rFonts w:ascii="Calibri" w:eastAsia="Times New Roman" w:hAnsi="Calibri" w:cs="Calibri"/>
                <w:color w:val="000000"/>
                <w:lang w:eastAsia="en-US"/>
              </w:rPr>
            </w:pPr>
            <w:r w:rsidRPr="00B338A1">
              <w:rPr>
                <w:rFonts w:ascii="Calibri" w:eastAsia="Times New Roman" w:hAnsi="Calibri" w:cs="Calibri"/>
                <w:color w:val="000000"/>
                <w:lang w:eastAsia="en-US"/>
              </w:rPr>
              <w:t>Used hybrid framework for more scalability and customizations</w:t>
            </w:r>
          </w:p>
        </w:tc>
      </w:tr>
    </w:tbl>
    <w:p w:rsidR="00AA51E3" w:rsidRDefault="00AA51E3" w:rsidP="00AA51E3">
      <w:pPr>
        <w:tabs>
          <w:tab w:val="left" w:pos="2325"/>
        </w:tabs>
      </w:pPr>
    </w:p>
    <w:p w:rsidR="001A712D" w:rsidRDefault="001A712D" w:rsidP="00AA51E3">
      <w:pPr>
        <w:tabs>
          <w:tab w:val="left" w:pos="2325"/>
        </w:tabs>
      </w:pPr>
    </w:p>
    <w:p w:rsidR="001A712D" w:rsidRDefault="001A712D" w:rsidP="001A712D">
      <w:pPr>
        <w:pStyle w:val="Heading1"/>
      </w:pPr>
      <w:r>
        <w:lastRenderedPageBreak/>
        <w:t>Application Under test</w:t>
      </w:r>
    </w:p>
    <w:p w:rsidR="001A712D" w:rsidRDefault="001A712D" w:rsidP="00AA51E3">
      <w:pPr>
        <w:tabs>
          <w:tab w:val="left" w:pos="2325"/>
        </w:tabs>
      </w:pPr>
      <w:r>
        <w:t>I tried several applications mentioned in the certification project PDF file, but most of them didn’t work. They were down all the time. I could find only one application that was running all the time, i.e. “Mercury Tours”. All the automation was performed on Mercury Tours application.</w:t>
      </w:r>
    </w:p>
    <w:p w:rsidR="001A712D" w:rsidRPr="00AA51E3" w:rsidRDefault="001A712D" w:rsidP="00AA51E3">
      <w:pPr>
        <w:tabs>
          <w:tab w:val="left" w:pos="2325"/>
        </w:tabs>
      </w:pPr>
      <w:r>
        <w:t xml:space="preserve">Here is the URL for the AUT: </w:t>
      </w:r>
      <w:hyperlink r:id="rId14" w:history="1">
        <w:r w:rsidRPr="001A712D">
          <w:rPr>
            <w:rStyle w:val="Hyperlink"/>
          </w:rPr>
          <w:t>http://newtours.demoaut.com</w:t>
        </w:r>
      </w:hyperlink>
      <w:bookmarkStart w:id="0" w:name="_GoBack"/>
      <w:bookmarkEnd w:id="0"/>
    </w:p>
    <w:sectPr w:rsidR="001A712D" w:rsidRPr="00AA51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9FA" w:rsidRDefault="00BE39FA">
      <w:pPr>
        <w:spacing w:after="0" w:line="240" w:lineRule="auto"/>
      </w:pPr>
      <w:r>
        <w:separator/>
      </w:r>
    </w:p>
  </w:endnote>
  <w:endnote w:type="continuationSeparator" w:id="0">
    <w:p w:rsidR="00BE39FA" w:rsidRDefault="00BE39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9FA" w:rsidRDefault="00BE39FA">
      <w:pPr>
        <w:spacing w:after="0" w:line="240" w:lineRule="auto"/>
      </w:pPr>
      <w:r>
        <w:separator/>
      </w:r>
    </w:p>
  </w:footnote>
  <w:footnote w:type="continuationSeparator" w:id="0">
    <w:p w:rsidR="00BE39FA" w:rsidRDefault="00BE39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F7244"/>
    <w:multiLevelType w:val="hybridMultilevel"/>
    <w:tmpl w:val="CA7A4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B38C0"/>
    <w:multiLevelType w:val="hybridMultilevel"/>
    <w:tmpl w:val="89589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8B3BD9"/>
    <w:multiLevelType w:val="hybridMultilevel"/>
    <w:tmpl w:val="BD74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2527E"/>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B0792"/>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CD0866"/>
    <w:multiLevelType w:val="hybridMultilevel"/>
    <w:tmpl w:val="F3103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1"/>
  </w:num>
  <w:num w:numId="5">
    <w:abstractNumId w:val="0"/>
  </w:num>
  <w:num w:numId="6">
    <w:abstractNumId w:val="3"/>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460"/>
    <w:rsid w:val="00034943"/>
    <w:rsid w:val="0011305E"/>
    <w:rsid w:val="001A712D"/>
    <w:rsid w:val="003B22A8"/>
    <w:rsid w:val="003E577B"/>
    <w:rsid w:val="00470629"/>
    <w:rsid w:val="00554163"/>
    <w:rsid w:val="005570E5"/>
    <w:rsid w:val="00660044"/>
    <w:rsid w:val="00813ABF"/>
    <w:rsid w:val="009F311A"/>
    <w:rsid w:val="00A21460"/>
    <w:rsid w:val="00AA51E3"/>
    <w:rsid w:val="00B338A1"/>
    <w:rsid w:val="00BB6F55"/>
    <w:rsid w:val="00BC195D"/>
    <w:rsid w:val="00BE39FA"/>
    <w:rsid w:val="00D52650"/>
    <w:rsid w:val="00D744CA"/>
    <w:rsid w:val="00E336EC"/>
    <w:rsid w:val="00F76AA6"/>
    <w:rsid w:val="00FF5E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D4AFC3-6826-4EE7-9F11-8A7439ABD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sid w:val="001A712D"/>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3496673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7737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hyperlink" Target="http://newtours.demoau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kaj\AppData\Roaming\Microsoft\Templates\Banded%20design%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F624F-4199-4369-BBAD-DB3CEE92C40D}" type="doc">
      <dgm:prSet loTypeId="urn:microsoft.com/office/officeart/2005/8/layout/orgChart1" loCatId="hierarchy" qsTypeId="urn:microsoft.com/office/officeart/2005/8/quickstyle/simple5" qsCatId="simple" csTypeId="urn:microsoft.com/office/officeart/2005/8/colors/colorful3" csCatId="colorful" phldr="1"/>
      <dgm:spPr/>
      <dgm:t>
        <a:bodyPr/>
        <a:lstStyle/>
        <a:p>
          <a:endParaRPr lang="en-US"/>
        </a:p>
      </dgm:t>
    </dgm:pt>
    <dgm:pt modelId="{29F11ED0-150B-4C31-B722-E0597B7D33F5}">
      <dgm:prSet phldrT="[Text]"/>
      <dgm:spPr/>
      <dgm:t>
        <a:bodyPr/>
        <a:lstStyle/>
        <a:p>
          <a:r>
            <a:rPr lang="en-US"/>
            <a:t>Framework</a:t>
          </a:r>
        </a:p>
      </dgm:t>
    </dgm:pt>
    <dgm:pt modelId="{CABB044F-212D-4BF2-92B8-706B9373D719}" type="parTrans" cxnId="{45BF4165-0373-47ED-8878-2CC17D699267}">
      <dgm:prSet/>
      <dgm:spPr/>
      <dgm:t>
        <a:bodyPr/>
        <a:lstStyle/>
        <a:p>
          <a:endParaRPr lang="en-US"/>
        </a:p>
      </dgm:t>
    </dgm:pt>
    <dgm:pt modelId="{5B2755FF-6CA0-4D83-AF80-93731C2B9A7C}" type="sibTrans" cxnId="{45BF4165-0373-47ED-8878-2CC17D699267}">
      <dgm:prSet/>
      <dgm:spPr/>
      <dgm:t>
        <a:bodyPr/>
        <a:lstStyle/>
        <a:p>
          <a:endParaRPr lang="en-US"/>
        </a:p>
      </dgm:t>
    </dgm:pt>
    <dgm:pt modelId="{2BA3CAD1-F4AD-4A97-AB0B-5EA1CBCC3679}">
      <dgm:prSet phldrT="[Text]"/>
      <dgm:spPr/>
      <dgm:t>
        <a:bodyPr/>
        <a:lstStyle/>
        <a:p>
          <a:r>
            <a:rPr lang="en-US"/>
            <a:t>config</a:t>
          </a:r>
        </a:p>
      </dgm:t>
    </dgm:pt>
    <dgm:pt modelId="{3D4B4612-082C-4901-B8A0-21221CA8020A}" type="parTrans" cxnId="{65B75D60-3C55-4674-B39C-F3BE5D97B980}">
      <dgm:prSet/>
      <dgm:spPr/>
      <dgm:t>
        <a:bodyPr/>
        <a:lstStyle/>
        <a:p>
          <a:endParaRPr lang="en-US"/>
        </a:p>
      </dgm:t>
    </dgm:pt>
    <dgm:pt modelId="{2E0B777E-4C0A-41E9-B370-F63AD76D24FE}" type="sibTrans" cxnId="{65B75D60-3C55-4674-B39C-F3BE5D97B980}">
      <dgm:prSet/>
      <dgm:spPr/>
      <dgm:t>
        <a:bodyPr/>
        <a:lstStyle/>
        <a:p>
          <a:endParaRPr lang="en-US"/>
        </a:p>
      </dgm:t>
    </dgm:pt>
    <dgm:pt modelId="{4E3DAC3D-27D4-4845-A8D4-B5FB9577FBE3}">
      <dgm:prSet phldrT="[Text]"/>
      <dgm:spPr/>
      <dgm:t>
        <a:bodyPr/>
        <a:lstStyle/>
        <a:p>
          <a:r>
            <a:rPr lang="en-US"/>
            <a:t>InputData</a:t>
          </a:r>
        </a:p>
      </dgm:t>
    </dgm:pt>
    <dgm:pt modelId="{DED5E7C5-8E1E-49C8-8980-1F705A864871}" type="parTrans" cxnId="{EE398906-3FC7-4139-936B-2E4D09FFF8E2}">
      <dgm:prSet/>
      <dgm:spPr/>
      <dgm:t>
        <a:bodyPr/>
        <a:lstStyle/>
        <a:p>
          <a:endParaRPr lang="en-US"/>
        </a:p>
      </dgm:t>
    </dgm:pt>
    <dgm:pt modelId="{51984873-9DF3-48A5-8F09-1A29DE01676B}" type="sibTrans" cxnId="{EE398906-3FC7-4139-936B-2E4D09FFF8E2}">
      <dgm:prSet/>
      <dgm:spPr/>
      <dgm:t>
        <a:bodyPr/>
        <a:lstStyle/>
        <a:p>
          <a:endParaRPr lang="en-US"/>
        </a:p>
      </dgm:t>
    </dgm:pt>
    <dgm:pt modelId="{1644282B-2E52-4563-860F-0B241055C3C0}">
      <dgm:prSet phldrT="[Text]"/>
      <dgm:spPr/>
      <dgm:t>
        <a:bodyPr/>
        <a:lstStyle/>
        <a:p>
          <a:r>
            <a:rPr lang="en-US"/>
            <a:t>Results</a:t>
          </a:r>
          <a:endParaRPr lang="en-US"/>
        </a:p>
      </dgm:t>
    </dgm:pt>
    <dgm:pt modelId="{3F50DA60-D224-42CA-8A69-E616349BF916}" type="parTrans" cxnId="{67229BD1-0625-4E81-820A-705898D4C7F2}">
      <dgm:prSet/>
      <dgm:spPr/>
      <dgm:t>
        <a:bodyPr/>
        <a:lstStyle/>
        <a:p>
          <a:endParaRPr lang="en-US"/>
        </a:p>
      </dgm:t>
    </dgm:pt>
    <dgm:pt modelId="{6C43E674-C949-4405-8F48-5E089096FEAA}" type="sibTrans" cxnId="{67229BD1-0625-4E81-820A-705898D4C7F2}">
      <dgm:prSet/>
      <dgm:spPr/>
      <dgm:t>
        <a:bodyPr/>
        <a:lstStyle/>
        <a:p>
          <a:endParaRPr lang="en-US"/>
        </a:p>
      </dgm:t>
    </dgm:pt>
    <dgm:pt modelId="{46EB03C0-A38C-430B-940C-B9330C6CB78F}">
      <dgm:prSet/>
      <dgm:spPr/>
      <dgm:t>
        <a:bodyPr/>
        <a:lstStyle/>
        <a:p>
          <a:r>
            <a:rPr lang="en-US"/>
            <a:t>Screenshots</a:t>
          </a:r>
        </a:p>
      </dgm:t>
    </dgm:pt>
    <dgm:pt modelId="{62BCD219-A91C-4CF6-B0E4-0F58B23F8301}" type="parTrans" cxnId="{515AA5E4-D38D-4529-ADD9-1C696CA2B7C7}">
      <dgm:prSet/>
      <dgm:spPr/>
      <dgm:t>
        <a:bodyPr/>
        <a:lstStyle/>
        <a:p>
          <a:endParaRPr lang="en-US"/>
        </a:p>
      </dgm:t>
    </dgm:pt>
    <dgm:pt modelId="{659B191C-3AF2-4D80-BDA6-95990128C42D}" type="sibTrans" cxnId="{515AA5E4-D38D-4529-ADD9-1C696CA2B7C7}">
      <dgm:prSet/>
      <dgm:spPr/>
      <dgm:t>
        <a:bodyPr/>
        <a:lstStyle/>
        <a:p>
          <a:endParaRPr lang="en-US"/>
        </a:p>
      </dgm:t>
    </dgm:pt>
    <dgm:pt modelId="{C40E267C-D01A-42BA-B11F-D2A1E6166E46}">
      <dgm:prSet/>
      <dgm:spPr/>
      <dgm:t>
        <a:bodyPr/>
        <a:lstStyle/>
        <a:p>
          <a:r>
            <a:rPr lang="en-US"/>
            <a:t>TestSuite</a:t>
          </a:r>
        </a:p>
      </dgm:t>
    </dgm:pt>
    <dgm:pt modelId="{D79E1BEF-4461-4A88-A620-737B57B39F4E}" type="parTrans" cxnId="{B88D82DF-60CB-49A0-B7A8-B86F6A1258F3}">
      <dgm:prSet/>
      <dgm:spPr/>
      <dgm:t>
        <a:bodyPr/>
        <a:lstStyle/>
        <a:p>
          <a:endParaRPr lang="en-US"/>
        </a:p>
      </dgm:t>
    </dgm:pt>
    <dgm:pt modelId="{CA9E7DC0-1500-4293-89CC-F48B4A6B4F88}" type="sibTrans" cxnId="{B88D82DF-60CB-49A0-B7A8-B86F6A1258F3}">
      <dgm:prSet/>
      <dgm:spPr/>
      <dgm:t>
        <a:bodyPr/>
        <a:lstStyle/>
        <a:p>
          <a:endParaRPr lang="en-US"/>
        </a:p>
      </dgm:t>
    </dgm:pt>
    <dgm:pt modelId="{3391FD43-8B1E-49EA-85F9-2807D743259E}" type="pres">
      <dgm:prSet presAssocID="{3CFF624F-4199-4369-BBAD-DB3CEE92C40D}" presName="hierChild1" presStyleCnt="0">
        <dgm:presLayoutVars>
          <dgm:orgChart val="1"/>
          <dgm:chPref val="1"/>
          <dgm:dir/>
          <dgm:animOne val="branch"/>
          <dgm:animLvl val="lvl"/>
          <dgm:resizeHandles/>
        </dgm:presLayoutVars>
      </dgm:prSet>
      <dgm:spPr/>
    </dgm:pt>
    <dgm:pt modelId="{9A7BCBF0-228D-4A98-83A5-1F7C3FAED0AE}" type="pres">
      <dgm:prSet presAssocID="{29F11ED0-150B-4C31-B722-E0597B7D33F5}" presName="hierRoot1" presStyleCnt="0">
        <dgm:presLayoutVars>
          <dgm:hierBranch val="init"/>
        </dgm:presLayoutVars>
      </dgm:prSet>
      <dgm:spPr/>
    </dgm:pt>
    <dgm:pt modelId="{80B49DEE-B92F-4A85-867D-B84AC1463A04}" type="pres">
      <dgm:prSet presAssocID="{29F11ED0-150B-4C31-B722-E0597B7D33F5}" presName="rootComposite1" presStyleCnt="0"/>
      <dgm:spPr/>
    </dgm:pt>
    <dgm:pt modelId="{A06565C2-5E3E-4512-A0CB-C9DE5F8C74F0}" type="pres">
      <dgm:prSet presAssocID="{29F11ED0-150B-4C31-B722-E0597B7D33F5}" presName="rootText1" presStyleLbl="node0" presStyleIdx="0" presStyleCnt="1">
        <dgm:presLayoutVars>
          <dgm:chPref val="3"/>
        </dgm:presLayoutVars>
      </dgm:prSet>
      <dgm:spPr/>
    </dgm:pt>
    <dgm:pt modelId="{86DC8B2D-950E-4122-A5CD-EC1F7658D1A1}" type="pres">
      <dgm:prSet presAssocID="{29F11ED0-150B-4C31-B722-E0597B7D33F5}" presName="rootConnector1" presStyleLbl="node1" presStyleIdx="0" presStyleCnt="0"/>
      <dgm:spPr/>
    </dgm:pt>
    <dgm:pt modelId="{12D0E71F-838B-4977-B1EB-15018749C948}" type="pres">
      <dgm:prSet presAssocID="{29F11ED0-150B-4C31-B722-E0597B7D33F5}" presName="hierChild2" presStyleCnt="0"/>
      <dgm:spPr/>
    </dgm:pt>
    <dgm:pt modelId="{484097A7-C1B8-4075-A019-7639D0101DF9}" type="pres">
      <dgm:prSet presAssocID="{3D4B4612-082C-4901-B8A0-21221CA8020A}" presName="Name37" presStyleLbl="parChTrans1D2" presStyleIdx="0" presStyleCnt="5"/>
      <dgm:spPr/>
    </dgm:pt>
    <dgm:pt modelId="{C99AA74E-E286-46AC-9039-81B4D689FE36}" type="pres">
      <dgm:prSet presAssocID="{2BA3CAD1-F4AD-4A97-AB0B-5EA1CBCC3679}" presName="hierRoot2" presStyleCnt="0">
        <dgm:presLayoutVars>
          <dgm:hierBranch val="init"/>
        </dgm:presLayoutVars>
      </dgm:prSet>
      <dgm:spPr/>
    </dgm:pt>
    <dgm:pt modelId="{CA8F7886-C58C-4F9C-BCCF-46E31BA52006}" type="pres">
      <dgm:prSet presAssocID="{2BA3CAD1-F4AD-4A97-AB0B-5EA1CBCC3679}" presName="rootComposite" presStyleCnt="0"/>
      <dgm:spPr/>
    </dgm:pt>
    <dgm:pt modelId="{04489A87-6E03-4715-8A61-D3B828C6F94B}" type="pres">
      <dgm:prSet presAssocID="{2BA3CAD1-F4AD-4A97-AB0B-5EA1CBCC3679}" presName="rootText" presStyleLbl="node2" presStyleIdx="0" presStyleCnt="5">
        <dgm:presLayoutVars>
          <dgm:chPref val="3"/>
        </dgm:presLayoutVars>
      </dgm:prSet>
      <dgm:spPr/>
    </dgm:pt>
    <dgm:pt modelId="{E0F4C294-E2A3-47F5-B5E8-9C10D66CEB51}" type="pres">
      <dgm:prSet presAssocID="{2BA3CAD1-F4AD-4A97-AB0B-5EA1CBCC3679}" presName="rootConnector" presStyleLbl="node2" presStyleIdx="0" presStyleCnt="5"/>
      <dgm:spPr/>
    </dgm:pt>
    <dgm:pt modelId="{3C2BA10E-A99A-4010-B0DC-C150D99FA74D}" type="pres">
      <dgm:prSet presAssocID="{2BA3CAD1-F4AD-4A97-AB0B-5EA1CBCC3679}" presName="hierChild4" presStyleCnt="0"/>
      <dgm:spPr/>
    </dgm:pt>
    <dgm:pt modelId="{DA8A344B-B05C-4A9E-A95F-7D1090612AB3}" type="pres">
      <dgm:prSet presAssocID="{2BA3CAD1-F4AD-4A97-AB0B-5EA1CBCC3679}" presName="hierChild5" presStyleCnt="0"/>
      <dgm:spPr/>
    </dgm:pt>
    <dgm:pt modelId="{59377CC1-A2A0-4522-9209-72B5C468C6D1}" type="pres">
      <dgm:prSet presAssocID="{DED5E7C5-8E1E-49C8-8980-1F705A864871}" presName="Name37" presStyleLbl="parChTrans1D2" presStyleIdx="1" presStyleCnt="5"/>
      <dgm:spPr/>
    </dgm:pt>
    <dgm:pt modelId="{A5BBD8D2-660A-4F60-ADBE-7C7A989D156E}" type="pres">
      <dgm:prSet presAssocID="{4E3DAC3D-27D4-4845-A8D4-B5FB9577FBE3}" presName="hierRoot2" presStyleCnt="0">
        <dgm:presLayoutVars>
          <dgm:hierBranch val="init"/>
        </dgm:presLayoutVars>
      </dgm:prSet>
      <dgm:spPr/>
    </dgm:pt>
    <dgm:pt modelId="{33D4980C-CD68-43B3-B886-1C72872C1B0A}" type="pres">
      <dgm:prSet presAssocID="{4E3DAC3D-27D4-4845-A8D4-B5FB9577FBE3}" presName="rootComposite" presStyleCnt="0"/>
      <dgm:spPr/>
    </dgm:pt>
    <dgm:pt modelId="{3B7462E5-DEDD-4647-BF46-C7E592175E0F}" type="pres">
      <dgm:prSet presAssocID="{4E3DAC3D-27D4-4845-A8D4-B5FB9577FBE3}" presName="rootText" presStyleLbl="node2" presStyleIdx="1" presStyleCnt="5">
        <dgm:presLayoutVars>
          <dgm:chPref val="3"/>
        </dgm:presLayoutVars>
      </dgm:prSet>
      <dgm:spPr/>
    </dgm:pt>
    <dgm:pt modelId="{899C5C2F-3217-4FC3-8363-91D175DF617D}" type="pres">
      <dgm:prSet presAssocID="{4E3DAC3D-27D4-4845-A8D4-B5FB9577FBE3}" presName="rootConnector" presStyleLbl="node2" presStyleIdx="1" presStyleCnt="5"/>
      <dgm:spPr/>
    </dgm:pt>
    <dgm:pt modelId="{6866FD1E-E484-48EA-B0D3-7DCB627CB470}" type="pres">
      <dgm:prSet presAssocID="{4E3DAC3D-27D4-4845-A8D4-B5FB9577FBE3}" presName="hierChild4" presStyleCnt="0"/>
      <dgm:spPr/>
    </dgm:pt>
    <dgm:pt modelId="{832481A6-5117-4F2C-9A5B-384B2460CC8B}" type="pres">
      <dgm:prSet presAssocID="{4E3DAC3D-27D4-4845-A8D4-B5FB9577FBE3}" presName="hierChild5" presStyleCnt="0"/>
      <dgm:spPr/>
    </dgm:pt>
    <dgm:pt modelId="{7DDCDCE1-5E4A-48D0-B510-0D6F22196158}" type="pres">
      <dgm:prSet presAssocID="{3F50DA60-D224-42CA-8A69-E616349BF916}" presName="Name37" presStyleLbl="parChTrans1D2" presStyleIdx="2" presStyleCnt="5"/>
      <dgm:spPr/>
    </dgm:pt>
    <dgm:pt modelId="{00BB3100-C1DA-4D92-BF1F-B0E8C29892A5}" type="pres">
      <dgm:prSet presAssocID="{1644282B-2E52-4563-860F-0B241055C3C0}" presName="hierRoot2" presStyleCnt="0">
        <dgm:presLayoutVars>
          <dgm:hierBranch val="init"/>
        </dgm:presLayoutVars>
      </dgm:prSet>
      <dgm:spPr/>
    </dgm:pt>
    <dgm:pt modelId="{D50F158D-EA2D-4739-BB7F-78851F0C5C17}" type="pres">
      <dgm:prSet presAssocID="{1644282B-2E52-4563-860F-0B241055C3C0}" presName="rootComposite" presStyleCnt="0"/>
      <dgm:spPr/>
    </dgm:pt>
    <dgm:pt modelId="{E98211E7-66FF-45E2-AAA3-F4BDF0EF3120}" type="pres">
      <dgm:prSet presAssocID="{1644282B-2E52-4563-860F-0B241055C3C0}" presName="rootText" presStyleLbl="node2" presStyleIdx="2" presStyleCnt="5">
        <dgm:presLayoutVars>
          <dgm:chPref val="3"/>
        </dgm:presLayoutVars>
      </dgm:prSet>
      <dgm:spPr/>
    </dgm:pt>
    <dgm:pt modelId="{C647E83F-2EFD-4E30-A2F5-1ACDC7E7755B}" type="pres">
      <dgm:prSet presAssocID="{1644282B-2E52-4563-860F-0B241055C3C0}" presName="rootConnector" presStyleLbl="node2" presStyleIdx="2" presStyleCnt="5"/>
      <dgm:spPr/>
    </dgm:pt>
    <dgm:pt modelId="{DD76FBAE-1D23-4D91-9949-B5DC186B9320}" type="pres">
      <dgm:prSet presAssocID="{1644282B-2E52-4563-860F-0B241055C3C0}" presName="hierChild4" presStyleCnt="0"/>
      <dgm:spPr/>
    </dgm:pt>
    <dgm:pt modelId="{D9AFFBC5-9DDB-4F4A-AA1A-116770564D94}" type="pres">
      <dgm:prSet presAssocID="{1644282B-2E52-4563-860F-0B241055C3C0}" presName="hierChild5" presStyleCnt="0"/>
      <dgm:spPr/>
    </dgm:pt>
    <dgm:pt modelId="{A46A6BF6-8106-4A13-9DE1-F5A3C7184865}" type="pres">
      <dgm:prSet presAssocID="{62BCD219-A91C-4CF6-B0E4-0F58B23F8301}" presName="Name37" presStyleLbl="parChTrans1D2" presStyleIdx="3" presStyleCnt="5"/>
      <dgm:spPr/>
    </dgm:pt>
    <dgm:pt modelId="{C4D329BF-1B7F-4147-A46F-ED98A034DDEA}" type="pres">
      <dgm:prSet presAssocID="{46EB03C0-A38C-430B-940C-B9330C6CB78F}" presName="hierRoot2" presStyleCnt="0">
        <dgm:presLayoutVars>
          <dgm:hierBranch val="init"/>
        </dgm:presLayoutVars>
      </dgm:prSet>
      <dgm:spPr/>
    </dgm:pt>
    <dgm:pt modelId="{2AF4AAC7-37C5-4274-8476-34E909E8DBF4}" type="pres">
      <dgm:prSet presAssocID="{46EB03C0-A38C-430B-940C-B9330C6CB78F}" presName="rootComposite" presStyleCnt="0"/>
      <dgm:spPr/>
    </dgm:pt>
    <dgm:pt modelId="{988A2436-D76A-4D68-A294-609DDEE80878}" type="pres">
      <dgm:prSet presAssocID="{46EB03C0-A38C-430B-940C-B9330C6CB78F}" presName="rootText" presStyleLbl="node2" presStyleIdx="3" presStyleCnt="5">
        <dgm:presLayoutVars>
          <dgm:chPref val="3"/>
        </dgm:presLayoutVars>
      </dgm:prSet>
      <dgm:spPr/>
    </dgm:pt>
    <dgm:pt modelId="{B185E66E-9169-4ED6-B2C5-B5AF1484C245}" type="pres">
      <dgm:prSet presAssocID="{46EB03C0-A38C-430B-940C-B9330C6CB78F}" presName="rootConnector" presStyleLbl="node2" presStyleIdx="3" presStyleCnt="5"/>
      <dgm:spPr/>
    </dgm:pt>
    <dgm:pt modelId="{82589541-7B5C-486E-804D-E8F0CD4681A2}" type="pres">
      <dgm:prSet presAssocID="{46EB03C0-A38C-430B-940C-B9330C6CB78F}" presName="hierChild4" presStyleCnt="0"/>
      <dgm:spPr/>
    </dgm:pt>
    <dgm:pt modelId="{09FA2068-3DDA-4916-943E-0530D1A61101}" type="pres">
      <dgm:prSet presAssocID="{46EB03C0-A38C-430B-940C-B9330C6CB78F}" presName="hierChild5" presStyleCnt="0"/>
      <dgm:spPr/>
    </dgm:pt>
    <dgm:pt modelId="{6AD3B112-457C-4980-BFE6-6CFB524A2AC9}" type="pres">
      <dgm:prSet presAssocID="{D79E1BEF-4461-4A88-A620-737B57B39F4E}" presName="Name37" presStyleLbl="parChTrans1D2" presStyleIdx="4" presStyleCnt="5"/>
      <dgm:spPr/>
    </dgm:pt>
    <dgm:pt modelId="{D97A1B62-BA32-4EF5-8AB1-560CAF973DDC}" type="pres">
      <dgm:prSet presAssocID="{C40E267C-D01A-42BA-B11F-D2A1E6166E46}" presName="hierRoot2" presStyleCnt="0">
        <dgm:presLayoutVars>
          <dgm:hierBranch val="init"/>
        </dgm:presLayoutVars>
      </dgm:prSet>
      <dgm:spPr/>
    </dgm:pt>
    <dgm:pt modelId="{309605ED-63CF-4533-8161-735368105E2C}" type="pres">
      <dgm:prSet presAssocID="{C40E267C-D01A-42BA-B11F-D2A1E6166E46}" presName="rootComposite" presStyleCnt="0"/>
      <dgm:spPr/>
    </dgm:pt>
    <dgm:pt modelId="{B87ABFC5-7060-4032-B3FA-381DF82D026C}" type="pres">
      <dgm:prSet presAssocID="{C40E267C-D01A-42BA-B11F-D2A1E6166E46}" presName="rootText" presStyleLbl="node2" presStyleIdx="4" presStyleCnt="5">
        <dgm:presLayoutVars>
          <dgm:chPref val="3"/>
        </dgm:presLayoutVars>
      </dgm:prSet>
      <dgm:spPr/>
    </dgm:pt>
    <dgm:pt modelId="{39C8280E-40A1-4AC6-9C8A-359CCBBDC390}" type="pres">
      <dgm:prSet presAssocID="{C40E267C-D01A-42BA-B11F-D2A1E6166E46}" presName="rootConnector" presStyleLbl="node2" presStyleIdx="4" presStyleCnt="5"/>
      <dgm:spPr/>
    </dgm:pt>
    <dgm:pt modelId="{193E7FBB-7D89-4990-BE40-ABF19FD527D3}" type="pres">
      <dgm:prSet presAssocID="{C40E267C-D01A-42BA-B11F-D2A1E6166E46}" presName="hierChild4" presStyleCnt="0"/>
      <dgm:spPr/>
    </dgm:pt>
    <dgm:pt modelId="{93D33BF4-5050-493B-B6B6-89F248DDEC00}" type="pres">
      <dgm:prSet presAssocID="{C40E267C-D01A-42BA-B11F-D2A1E6166E46}" presName="hierChild5" presStyleCnt="0"/>
      <dgm:spPr/>
    </dgm:pt>
    <dgm:pt modelId="{FFDCE35C-EE6C-4A59-97B1-CFB106E3EACF}" type="pres">
      <dgm:prSet presAssocID="{29F11ED0-150B-4C31-B722-E0597B7D33F5}" presName="hierChild3" presStyleCnt="0"/>
      <dgm:spPr/>
    </dgm:pt>
  </dgm:ptLst>
  <dgm:cxnLst>
    <dgm:cxn modelId="{485848B9-8B7D-4596-8114-9C42EDDB76A0}" type="presOf" srcId="{3CFF624F-4199-4369-BBAD-DB3CEE92C40D}" destId="{3391FD43-8B1E-49EA-85F9-2807D743259E}" srcOrd="0" destOrd="0" presId="urn:microsoft.com/office/officeart/2005/8/layout/orgChart1"/>
    <dgm:cxn modelId="{67229BD1-0625-4E81-820A-705898D4C7F2}" srcId="{29F11ED0-150B-4C31-B722-E0597B7D33F5}" destId="{1644282B-2E52-4563-860F-0B241055C3C0}" srcOrd="2" destOrd="0" parTransId="{3F50DA60-D224-42CA-8A69-E616349BF916}" sibTransId="{6C43E674-C949-4405-8F48-5E089096FEAA}"/>
    <dgm:cxn modelId="{FF1A4E34-C2EC-4C00-B5F2-1351D09BCF49}" type="presOf" srcId="{62BCD219-A91C-4CF6-B0E4-0F58B23F8301}" destId="{A46A6BF6-8106-4A13-9DE1-F5A3C7184865}" srcOrd="0" destOrd="0" presId="urn:microsoft.com/office/officeart/2005/8/layout/orgChart1"/>
    <dgm:cxn modelId="{5B0CF032-1787-40C0-933D-B3E8C25A6F99}" type="presOf" srcId="{C40E267C-D01A-42BA-B11F-D2A1E6166E46}" destId="{39C8280E-40A1-4AC6-9C8A-359CCBBDC390}" srcOrd="1" destOrd="0" presId="urn:microsoft.com/office/officeart/2005/8/layout/orgChart1"/>
    <dgm:cxn modelId="{7BEB2391-28B7-492F-BA5A-871893EFF096}" type="presOf" srcId="{29F11ED0-150B-4C31-B722-E0597B7D33F5}" destId="{A06565C2-5E3E-4512-A0CB-C9DE5F8C74F0}" srcOrd="0" destOrd="0" presId="urn:microsoft.com/office/officeart/2005/8/layout/orgChart1"/>
    <dgm:cxn modelId="{EE398906-3FC7-4139-936B-2E4D09FFF8E2}" srcId="{29F11ED0-150B-4C31-B722-E0597B7D33F5}" destId="{4E3DAC3D-27D4-4845-A8D4-B5FB9577FBE3}" srcOrd="1" destOrd="0" parTransId="{DED5E7C5-8E1E-49C8-8980-1F705A864871}" sibTransId="{51984873-9DF3-48A5-8F09-1A29DE01676B}"/>
    <dgm:cxn modelId="{3E48E91E-993B-4B5E-B9F2-56C9DAF57067}" type="presOf" srcId="{4E3DAC3D-27D4-4845-A8D4-B5FB9577FBE3}" destId="{3B7462E5-DEDD-4647-BF46-C7E592175E0F}" srcOrd="0" destOrd="0" presId="urn:microsoft.com/office/officeart/2005/8/layout/orgChart1"/>
    <dgm:cxn modelId="{46E03089-9354-47F9-9A26-3E1904E18FB7}" type="presOf" srcId="{DED5E7C5-8E1E-49C8-8980-1F705A864871}" destId="{59377CC1-A2A0-4522-9209-72B5C468C6D1}" srcOrd="0" destOrd="0" presId="urn:microsoft.com/office/officeart/2005/8/layout/orgChart1"/>
    <dgm:cxn modelId="{023D0632-C6C0-4CD5-B199-BCA3DD7973AB}" type="presOf" srcId="{1644282B-2E52-4563-860F-0B241055C3C0}" destId="{C647E83F-2EFD-4E30-A2F5-1ACDC7E7755B}" srcOrd="1" destOrd="0" presId="urn:microsoft.com/office/officeart/2005/8/layout/orgChart1"/>
    <dgm:cxn modelId="{45BF4165-0373-47ED-8878-2CC17D699267}" srcId="{3CFF624F-4199-4369-BBAD-DB3CEE92C40D}" destId="{29F11ED0-150B-4C31-B722-E0597B7D33F5}" srcOrd="0" destOrd="0" parTransId="{CABB044F-212D-4BF2-92B8-706B9373D719}" sibTransId="{5B2755FF-6CA0-4D83-AF80-93731C2B9A7C}"/>
    <dgm:cxn modelId="{515AA5E4-D38D-4529-ADD9-1C696CA2B7C7}" srcId="{29F11ED0-150B-4C31-B722-E0597B7D33F5}" destId="{46EB03C0-A38C-430B-940C-B9330C6CB78F}" srcOrd="3" destOrd="0" parTransId="{62BCD219-A91C-4CF6-B0E4-0F58B23F8301}" sibTransId="{659B191C-3AF2-4D80-BDA6-95990128C42D}"/>
    <dgm:cxn modelId="{37AD78E2-6A0C-42C8-8011-39714AF94238}" type="presOf" srcId="{1644282B-2E52-4563-860F-0B241055C3C0}" destId="{E98211E7-66FF-45E2-AAA3-F4BDF0EF3120}" srcOrd="0" destOrd="0" presId="urn:microsoft.com/office/officeart/2005/8/layout/orgChart1"/>
    <dgm:cxn modelId="{34CAB510-9221-4503-BE70-D86501B15FB5}" type="presOf" srcId="{C40E267C-D01A-42BA-B11F-D2A1E6166E46}" destId="{B87ABFC5-7060-4032-B3FA-381DF82D026C}" srcOrd="0" destOrd="0" presId="urn:microsoft.com/office/officeart/2005/8/layout/orgChart1"/>
    <dgm:cxn modelId="{4B52F6F4-6887-45B9-9F53-2559011A0AF2}" type="presOf" srcId="{3D4B4612-082C-4901-B8A0-21221CA8020A}" destId="{484097A7-C1B8-4075-A019-7639D0101DF9}" srcOrd="0" destOrd="0" presId="urn:microsoft.com/office/officeart/2005/8/layout/orgChart1"/>
    <dgm:cxn modelId="{9FDE8436-D38B-4EE9-9A6C-5010230A7974}" type="presOf" srcId="{46EB03C0-A38C-430B-940C-B9330C6CB78F}" destId="{988A2436-D76A-4D68-A294-609DDEE80878}" srcOrd="0" destOrd="0" presId="urn:microsoft.com/office/officeart/2005/8/layout/orgChart1"/>
    <dgm:cxn modelId="{036EE9CA-21EB-4C29-829A-375C8271C12F}" type="presOf" srcId="{2BA3CAD1-F4AD-4A97-AB0B-5EA1CBCC3679}" destId="{04489A87-6E03-4715-8A61-D3B828C6F94B}" srcOrd="0" destOrd="0" presId="urn:microsoft.com/office/officeart/2005/8/layout/orgChart1"/>
    <dgm:cxn modelId="{8E20AF32-590C-43DC-A4CB-DEA67F68EB52}" type="presOf" srcId="{46EB03C0-A38C-430B-940C-B9330C6CB78F}" destId="{B185E66E-9169-4ED6-B2C5-B5AF1484C245}" srcOrd="1" destOrd="0" presId="urn:microsoft.com/office/officeart/2005/8/layout/orgChart1"/>
    <dgm:cxn modelId="{B88D82DF-60CB-49A0-B7A8-B86F6A1258F3}" srcId="{29F11ED0-150B-4C31-B722-E0597B7D33F5}" destId="{C40E267C-D01A-42BA-B11F-D2A1E6166E46}" srcOrd="4" destOrd="0" parTransId="{D79E1BEF-4461-4A88-A620-737B57B39F4E}" sibTransId="{CA9E7DC0-1500-4293-89CC-F48B4A6B4F88}"/>
    <dgm:cxn modelId="{D5C155AD-9268-4FFC-93B7-4B04CF387AB4}" type="presOf" srcId="{2BA3CAD1-F4AD-4A97-AB0B-5EA1CBCC3679}" destId="{E0F4C294-E2A3-47F5-B5E8-9C10D66CEB51}" srcOrd="1" destOrd="0" presId="urn:microsoft.com/office/officeart/2005/8/layout/orgChart1"/>
    <dgm:cxn modelId="{8D8D5418-C281-4F58-A652-7315A9C5126B}" type="presOf" srcId="{3F50DA60-D224-42CA-8A69-E616349BF916}" destId="{7DDCDCE1-5E4A-48D0-B510-0D6F22196158}" srcOrd="0" destOrd="0" presId="urn:microsoft.com/office/officeart/2005/8/layout/orgChart1"/>
    <dgm:cxn modelId="{27398657-651D-43D2-AEC3-65CD8FFD05B9}" type="presOf" srcId="{29F11ED0-150B-4C31-B722-E0597B7D33F5}" destId="{86DC8B2D-950E-4122-A5CD-EC1F7658D1A1}" srcOrd="1" destOrd="0" presId="urn:microsoft.com/office/officeart/2005/8/layout/orgChart1"/>
    <dgm:cxn modelId="{91933A98-79BD-4DF7-9AE9-769CE51AD899}" type="presOf" srcId="{4E3DAC3D-27D4-4845-A8D4-B5FB9577FBE3}" destId="{899C5C2F-3217-4FC3-8363-91D175DF617D}" srcOrd="1" destOrd="0" presId="urn:microsoft.com/office/officeart/2005/8/layout/orgChart1"/>
    <dgm:cxn modelId="{34E80717-85CF-4FAB-91CB-FA247AAED935}" type="presOf" srcId="{D79E1BEF-4461-4A88-A620-737B57B39F4E}" destId="{6AD3B112-457C-4980-BFE6-6CFB524A2AC9}" srcOrd="0" destOrd="0" presId="urn:microsoft.com/office/officeart/2005/8/layout/orgChart1"/>
    <dgm:cxn modelId="{65B75D60-3C55-4674-B39C-F3BE5D97B980}" srcId="{29F11ED0-150B-4C31-B722-E0597B7D33F5}" destId="{2BA3CAD1-F4AD-4A97-AB0B-5EA1CBCC3679}" srcOrd="0" destOrd="0" parTransId="{3D4B4612-082C-4901-B8A0-21221CA8020A}" sibTransId="{2E0B777E-4C0A-41E9-B370-F63AD76D24FE}"/>
    <dgm:cxn modelId="{FEDA3D78-8D64-4AAF-B5AF-313F2949AFB9}" type="presParOf" srcId="{3391FD43-8B1E-49EA-85F9-2807D743259E}" destId="{9A7BCBF0-228D-4A98-83A5-1F7C3FAED0AE}" srcOrd="0" destOrd="0" presId="urn:microsoft.com/office/officeart/2005/8/layout/orgChart1"/>
    <dgm:cxn modelId="{E02047B9-7A6D-4E2E-86FF-533505854C90}" type="presParOf" srcId="{9A7BCBF0-228D-4A98-83A5-1F7C3FAED0AE}" destId="{80B49DEE-B92F-4A85-867D-B84AC1463A04}" srcOrd="0" destOrd="0" presId="urn:microsoft.com/office/officeart/2005/8/layout/orgChart1"/>
    <dgm:cxn modelId="{EA7A5C6B-F44A-4D3E-8B84-68E5A421A769}" type="presParOf" srcId="{80B49DEE-B92F-4A85-867D-B84AC1463A04}" destId="{A06565C2-5E3E-4512-A0CB-C9DE5F8C74F0}" srcOrd="0" destOrd="0" presId="urn:microsoft.com/office/officeart/2005/8/layout/orgChart1"/>
    <dgm:cxn modelId="{975AD0D0-97E2-4309-8007-88835C32D6B8}" type="presParOf" srcId="{80B49DEE-B92F-4A85-867D-B84AC1463A04}" destId="{86DC8B2D-950E-4122-A5CD-EC1F7658D1A1}" srcOrd="1" destOrd="0" presId="urn:microsoft.com/office/officeart/2005/8/layout/orgChart1"/>
    <dgm:cxn modelId="{C9D6EB47-BB48-4D1A-B08D-E64A91B583A3}" type="presParOf" srcId="{9A7BCBF0-228D-4A98-83A5-1F7C3FAED0AE}" destId="{12D0E71F-838B-4977-B1EB-15018749C948}" srcOrd="1" destOrd="0" presId="urn:microsoft.com/office/officeart/2005/8/layout/orgChart1"/>
    <dgm:cxn modelId="{C05A2889-878B-4DBD-9256-C3082E863A9D}" type="presParOf" srcId="{12D0E71F-838B-4977-B1EB-15018749C948}" destId="{484097A7-C1B8-4075-A019-7639D0101DF9}" srcOrd="0" destOrd="0" presId="urn:microsoft.com/office/officeart/2005/8/layout/orgChart1"/>
    <dgm:cxn modelId="{DFBA142D-2B79-432A-954F-2DEE98EB2D1D}" type="presParOf" srcId="{12D0E71F-838B-4977-B1EB-15018749C948}" destId="{C99AA74E-E286-46AC-9039-81B4D689FE36}" srcOrd="1" destOrd="0" presId="urn:microsoft.com/office/officeart/2005/8/layout/orgChart1"/>
    <dgm:cxn modelId="{13F51F5F-0145-4F00-8386-A22B4A3BD5FA}" type="presParOf" srcId="{C99AA74E-E286-46AC-9039-81B4D689FE36}" destId="{CA8F7886-C58C-4F9C-BCCF-46E31BA52006}" srcOrd="0" destOrd="0" presId="urn:microsoft.com/office/officeart/2005/8/layout/orgChart1"/>
    <dgm:cxn modelId="{B0A5C613-BBDA-43D8-8181-9E4499CC73D9}" type="presParOf" srcId="{CA8F7886-C58C-4F9C-BCCF-46E31BA52006}" destId="{04489A87-6E03-4715-8A61-D3B828C6F94B}" srcOrd="0" destOrd="0" presId="urn:microsoft.com/office/officeart/2005/8/layout/orgChart1"/>
    <dgm:cxn modelId="{EA00C624-167A-4E5C-A211-0546B9E54801}" type="presParOf" srcId="{CA8F7886-C58C-4F9C-BCCF-46E31BA52006}" destId="{E0F4C294-E2A3-47F5-B5E8-9C10D66CEB51}" srcOrd="1" destOrd="0" presId="urn:microsoft.com/office/officeart/2005/8/layout/orgChart1"/>
    <dgm:cxn modelId="{E56E66AB-5E45-4691-A76C-F76C316F9F96}" type="presParOf" srcId="{C99AA74E-E286-46AC-9039-81B4D689FE36}" destId="{3C2BA10E-A99A-4010-B0DC-C150D99FA74D}" srcOrd="1" destOrd="0" presId="urn:microsoft.com/office/officeart/2005/8/layout/orgChart1"/>
    <dgm:cxn modelId="{541C1868-983D-4220-96BC-73DD32F48F17}" type="presParOf" srcId="{C99AA74E-E286-46AC-9039-81B4D689FE36}" destId="{DA8A344B-B05C-4A9E-A95F-7D1090612AB3}" srcOrd="2" destOrd="0" presId="urn:microsoft.com/office/officeart/2005/8/layout/orgChart1"/>
    <dgm:cxn modelId="{028BA9AA-DA27-4B89-9224-48DD09D5D8F8}" type="presParOf" srcId="{12D0E71F-838B-4977-B1EB-15018749C948}" destId="{59377CC1-A2A0-4522-9209-72B5C468C6D1}" srcOrd="2" destOrd="0" presId="urn:microsoft.com/office/officeart/2005/8/layout/orgChart1"/>
    <dgm:cxn modelId="{D71054B0-A66F-4B80-97A2-3D4525D0D7A4}" type="presParOf" srcId="{12D0E71F-838B-4977-B1EB-15018749C948}" destId="{A5BBD8D2-660A-4F60-ADBE-7C7A989D156E}" srcOrd="3" destOrd="0" presId="urn:microsoft.com/office/officeart/2005/8/layout/orgChart1"/>
    <dgm:cxn modelId="{C3DA2C66-37C7-476D-9071-F08343E6A2F5}" type="presParOf" srcId="{A5BBD8D2-660A-4F60-ADBE-7C7A989D156E}" destId="{33D4980C-CD68-43B3-B886-1C72872C1B0A}" srcOrd="0" destOrd="0" presId="urn:microsoft.com/office/officeart/2005/8/layout/orgChart1"/>
    <dgm:cxn modelId="{B2C49CE9-7C90-48BE-97C5-876BAAA84F38}" type="presParOf" srcId="{33D4980C-CD68-43B3-B886-1C72872C1B0A}" destId="{3B7462E5-DEDD-4647-BF46-C7E592175E0F}" srcOrd="0" destOrd="0" presId="urn:microsoft.com/office/officeart/2005/8/layout/orgChart1"/>
    <dgm:cxn modelId="{D2727A28-555D-4412-B093-A8AEDCC17ED5}" type="presParOf" srcId="{33D4980C-CD68-43B3-B886-1C72872C1B0A}" destId="{899C5C2F-3217-4FC3-8363-91D175DF617D}" srcOrd="1" destOrd="0" presId="urn:microsoft.com/office/officeart/2005/8/layout/orgChart1"/>
    <dgm:cxn modelId="{23A87887-A8D0-4420-9B39-83CB3FD8010E}" type="presParOf" srcId="{A5BBD8D2-660A-4F60-ADBE-7C7A989D156E}" destId="{6866FD1E-E484-48EA-B0D3-7DCB627CB470}" srcOrd="1" destOrd="0" presId="urn:microsoft.com/office/officeart/2005/8/layout/orgChart1"/>
    <dgm:cxn modelId="{6F6EEDC6-64F6-4F33-8D04-5809B81678C0}" type="presParOf" srcId="{A5BBD8D2-660A-4F60-ADBE-7C7A989D156E}" destId="{832481A6-5117-4F2C-9A5B-384B2460CC8B}" srcOrd="2" destOrd="0" presId="urn:microsoft.com/office/officeart/2005/8/layout/orgChart1"/>
    <dgm:cxn modelId="{F3AF8CFE-2EEE-45F8-B7A8-E32F8842B811}" type="presParOf" srcId="{12D0E71F-838B-4977-B1EB-15018749C948}" destId="{7DDCDCE1-5E4A-48D0-B510-0D6F22196158}" srcOrd="4" destOrd="0" presId="urn:microsoft.com/office/officeart/2005/8/layout/orgChart1"/>
    <dgm:cxn modelId="{FA9EAB64-4CA0-4338-B1AE-464951D7A9D9}" type="presParOf" srcId="{12D0E71F-838B-4977-B1EB-15018749C948}" destId="{00BB3100-C1DA-4D92-BF1F-B0E8C29892A5}" srcOrd="5" destOrd="0" presId="urn:microsoft.com/office/officeart/2005/8/layout/orgChart1"/>
    <dgm:cxn modelId="{825FB926-0B22-4B52-8D80-B2AEA0B935DE}" type="presParOf" srcId="{00BB3100-C1DA-4D92-BF1F-B0E8C29892A5}" destId="{D50F158D-EA2D-4739-BB7F-78851F0C5C17}" srcOrd="0" destOrd="0" presId="urn:microsoft.com/office/officeart/2005/8/layout/orgChart1"/>
    <dgm:cxn modelId="{10E64F1F-B90C-494E-AF3D-A8EAED0A308F}" type="presParOf" srcId="{D50F158D-EA2D-4739-BB7F-78851F0C5C17}" destId="{E98211E7-66FF-45E2-AAA3-F4BDF0EF3120}" srcOrd="0" destOrd="0" presId="urn:microsoft.com/office/officeart/2005/8/layout/orgChart1"/>
    <dgm:cxn modelId="{2551A0E4-084A-4CE4-B3CA-A781D15AF69F}" type="presParOf" srcId="{D50F158D-EA2D-4739-BB7F-78851F0C5C17}" destId="{C647E83F-2EFD-4E30-A2F5-1ACDC7E7755B}" srcOrd="1" destOrd="0" presId="urn:microsoft.com/office/officeart/2005/8/layout/orgChart1"/>
    <dgm:cxn modelId="{3FDDAC01-3EB2-4AA0-8684-5816FD5FC674}" type="presParOf" srcId="{00BB3100-C1DA-4D92-BF1F-B0E8C29892A5}" destId="{DD76FBAE-1D23-4D91-9949-B5DC186B9320}" srcOrd="1" destOrd="0" presId="urn:microsoft.com/office/officeart/2005/8/layout/orgChart1"/>
    <dgm:cxn modelId="{F878AAE2-B62F-4771-8DFF-2041B06B6ED3}" type="presParOf" srcId="{00BB3100-C1DA-4D92-BF1F-B0E8C29892A5}" destId="{D9AFFBC5-9DDB-4F4A-AA1A-116770564D94}" srcOrd="2" destOrd="0" presId="urn:microsoft.com/office/officeart/2005/8/layout/orgChart1"/>
    <dgm:cxn modelId="{0D78066F-5825-4A5C-BD56-FDBDC088E1CB}" type="presParOf" srcId="{12D0E71F-838B-4977-B1EB-15018749C948}" destId="{A46A6BF6-8106-4A13-9DE1-F5A3C7184865}" srcOrd="6" destOrd="0" presId="urn:microsoft.com/office/officeart/2005/8/layout/orgChart1"/>
    <dgm:cxn modelId="{48B03804-93AC-489E-8331-5306D7F0326A}" type="presParOf" srcId="{12D0E71F-838B-4977-B1EB-15018749C948}" destId="{C4D329BF-1B7F-4147-A46F-ED98A034DDEA}" srcOrd="7" destOrd="0" presId="urn:microsoft.com/office/officeart/2005/8/layout/orgChart1"/>
    <dgm:cxn modelId="{73B81B0B-D668-4927-9E83-9B866D437E61}" type="presParOf" srcId="{C4D329BF-1B7F-4147-A46F-ED98A034DDEA}" destId="{2AF4AAC7-37C5-4274-8476-34E909E8DBF4}" srcOrd="0" destOrd="0" presId="urn:microsoft.com/office/officeart/2005/8/layout/orgChart1"/>
    <dgm:cxn modelId="{0904DC36-FE55-4BFD-866C-2AD17F425CD6}" type="presParOf" srcId="{2AF4AAC7-37C5-4274-8476-34E909E8DBF4}" destId="{988A2436-D76A-4D68-A294-609DDEE80878}" srcOrd="0" destOrd="0" presId="urn:microsoft.com/office/officeart/2005/8/layout/orgChart1"/>
    <dgm:cxn modelId="{4F6E3C54-5FE4-4401-AAED-40589DF042A0}" type="presParOf" srcId="{2AF4AAC7-37C5-4274-8476-34E909E8DBF4}" destId="{B185E66E-9169-4ED6-B2C5-B5AF1484C245}" srcOrd="1" destOrd="0" presId="urn:microsoft.com/office/officeart/2005/8/layout/orgChart1"/>
    <dgm:cxn modelId="{FA61798E-DFC8-4F12-9643-19FDD50D7521}" type="presParOf" srcId="{C4D329BF-1B7F-4147-A46F-ED98A034DDEA}" destId="{82589541-7B5C-486E-804D-E8F0CD4681A2}" srcOrd="1" destOrd="0" presId="urn:microsoft.com/office/officeart/2005/8/layout/orgChart1"/>
    <dgm:cxn modelId="{7BA1B623-8BB1-4B24-B1FE-6049A7A15D6A}" type="presParOf" srcId="{C4D329BF-1B7F-4147-A46F-ED98A034DDEA}" destId="{09FA2068-3DDA-4916-943E-0530D1A61101}" srcOrd="2" destOrd="0" presId="urn:microsoft.com/office/officeart/2005/8/layout/orgChart1"/>
    <dgm:cxn modelId="{88E1AE4E-FBE5-4AC7-8EBE-DA4869DA65AF}" type="presParOf" srcId="{12D0E71F-838B-4977-B1EB-15018749C948}" destId="{6AD3B112-457C-4980-BFE6-6CFB524A2AC9}" srcOrd="8" destOrd="0" presId="urn:microsoft.com/office/officeart/2005/8/layout/orgChart1"/>
    <dgm:cxn modelId="{BE955253-1776-4B1E-B407-DA62B228962C}" type="presParOf" srcId="{12D0E71F-838B-4977-B1EB-15018749C948}" destId="{D97A1B62-BA32-4EF5-8AB1-560CAF973DDC}" srcOrd="9" destOrd="0" presId="urn:microsoft.com/office/officeart/2005/8/layout/orgChart1"/>
    <dgm:cxn modelId="{C0F3766A-D39B-4E69-BD8D-F12239EAA0FD}" type="presParOf" srcId="{D97A1B62-BA32-4EF5-8AB1-560CAF973DDC}" destId="{309605ED-63CF-4533-8161-735368105E2C}" srcOrd="0" destOrd="0" presId="urn:microsoft.com/office/officeart/2005/8/layout/orgChart1"/>
    <dgm:cxn modelId="{F63F2B07-C366-4E2A-B684-03835DEBF88C}" type="presParOf" srcId="{309605ED-63CF-4533-8161-735368105E2C}" destId="{B87ABFC5-7060-4032-B3FA-381DF82D026C}" srcOrd="0" destOrd="0" presId="urn:microsoft.com/office/officeart/2005/8/layout/orgChart1"/>
    <dgm:cxn modelId="{D1E885B6-0FFC-4888-A572-3A468E2CBDE7}" type="presParOf" srcId="{309605ED-63CF-4533-8161-735368105E2C}" destId="{39C8280E-40A1-4AC6-9C8A-359CCBBDC390}" srcOrd="1" destOrd="0" presId="urn:microsoft.com/office/officeart/2005/8/layout/orgChart1"/>
    <dgm:cxn modelId="{AFBD7EA7-64EE-4349-B145-E20D700BF92B}" type="presParOf" srcId="{D97A1B62-BA32-4EF5-8AB1-560CAF973DDC}" destId="{193E7FBB-7D89-4990-BE40-ABF19FD527D3}" srcOrd="1" destOrd="0" presId="urn:microsoft.com/office/officeart/2005/8/layout/orgChart1"/>
    <dgm:cxn modelId="{CD45E193-FEC8-4B23-BF27-1BBC960B0448}" type="presParOf" srcId="{D97A1B62-BA32-4EF5-8AB1-560CAF973DDC}" destId="{93D33BF4-5050-493B-B6B6-89F248DDEC00}" srcOrd="2" destOrd="0" presId="urn:microsoft.com/office/officeart/2005/8/layout/orgChart1"/>
    <dgm:cxn modelId="{E17D5D47-4DA9-4710-8CD4-898AA0578B85}" type="presParOf" srcId="{9A7BCBF0-228D-4A98-83A5-1F7C3FAED0AE}" destId="{FFDCE35C-EE6C-4A59-97B1-CFB106E3EACF}"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D3B112-457C-4980-BFE6-6CFB524A2AC9}">
      <dsp:nvSpPr>
        <dsp:cNvPr id="0" name=""/>
        <dsp:cNvSpPr/>
      </dsp:nvSpPr>
      <dsp:spPr>
        <a:xfrm>
          <a:off x="2743200" y="687186"/>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A6BF6-8106-4A13-9DE1-F5A3C7184865}">
      <dsp:nvSpPr>
        <dsp:cNvPr id="0" name=""/>
        <dsp:cNvSpPr/>
      </dsp:nvSpPr>
      <dsp:spPr>
        <a:xfrm>
          <a:off x="2743200" y="687186"/>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DCDCE1-5E4A-48D0-B510-0D6F22196158}">
      <dsp:nvSpPr>
        <dsp:cNvPr id="0" name=""/>
        <dsp:cNvSpPr/>
      </dsp:nvSpPr>
      <dsp:spPr>
        <a:xfrm>
          <a:off x="2697480" y="687186"/>
          <a:ext cx="91440" cy="197251"/>
        </a:xfrm>
        <a:custGeom>
          <a:avLst/>
          <a:gdLst/>
          <a:ahLst/>
          <a:cxnLst/>
          <a:rect l="0" t="0" r="0" b="0"/>
          <a:pathLst>
            <a:path>
              <a:moveTo>
                <a:pt x="45720" y="0"/>
              </a:moveTo>
              <a:lnTo>
                <a:pt x="45720"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377CC1-A2A0-4522-9209-72B5C468C6D1}">
      <dsp:nvSpPr>
        <dsp:cNvPr id="0" name=""/>
        <dsp:cNvSpPr/>
      </dsp:nvSpPr>
      <dsp:spPr>
        <a:xfrm>
          <a:off x="1606657" y="687186"/>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4097A7-C1B8-4075-A019-7639D0101DF9}">
      <dsp:nvSpPr>
        <dsp:cNvPr id="0" name=""/>
        <dsp:cNvSpPr/>
      </dsp:nvSpPr>
      <dsp:spPr>
        <a:xfrm>
          <a:off x="470114" y="687186"/>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6565C2-5E3E-4512-A0CB-C9DE5F8C74F0}">
      <dsp:nvSpPr>
        <dsp:cNvPr id="0" name=""/>
        <dsp:cNvSpPr/>
      </dsp:nvSpPr>
      <dsp:spPr>
        <a:xfrm>
          <a:off x="2273554" y="217541"/>
          <a:ext cx="939291" cy="469645"/>
        </a:xfrm>
        <a:prstGeom prst="rect">
          <a:avLst/>
        </a:prstGeom>
        <a:gradFill rotWithShape="0">
          <a:gsLst>
            <a:gs pos="0">
              <a:schemeClr val="accent2">
                <a:hueOff val="0"/>
                <a:satOff val="0"/>
                <a:lumOff val="0"/>
                <a:alphaOff val="0"/>
                <a:tint val="85000"/>
                <a:shade val="98000"/>
                <a:satMod val="110000"/>
                <a:lumMod val="103000"/>
              </a:schemeClr>
            </a:gs>
            <a:gs pos="50000">
              <a:schemeClr val="accent2">
                <a:hueOff val="0"/>
                <a:satOff val="0"/>
                <a:lumOff val="0"/>
                <a:alphaOff val="0"/>
                <a:shade val="85000"/>
                <a:satMod val="105000"/>
                <a:lumMod val="100000"/>
              </a:schemeClr>
            </a:gs>
            <a:gs pos="100000">
              <a:schemeClr val="accent2">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Framework</a:t>
          </a:r>
        </a:p>
      </dsp:txBody>
      <dsp:txXfrm>
        <a:off x="2273554" y="217541"/>
        <a:ext cx="939291" cy="469645"/>
      </dsp:txXfrm>
    </dsp:sp>
    <dsp:sp modelId="{04489A87-6E03-4715-8A61-D3B828C6F94B}">
      <dsp:nvSpPr>
        <dsp:cNvPr id="0" name=""/>
        <dsp:cNvSpPr/>
      </dsp:nvSpPr>
      <dsp:spPr>
        <a:xfrm>
          <a:off x="468"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config</a:t>
          </a:r>
        </a:p>
      </dsp:txBody>
      <dsp:txXfrm>
        <a:off x="468" y="884438"/>
        <a:ext cx="939291" cy="469645"/>
      </dsp:txXfrm>
    </dsp:sp>
    <dsp:sp modelId="{3B7462E5-DEDD-4647-BF46-C7E592175E0F}">
      <dsp:nvSpPr>
        <dsp:cNvPr id="0" name=""/>
        <dsp:cNvSpPr/>
      </dsp:nvSpPr>
      <dsp:spPr>
        <a:xfrm>
          <a:off x="1137011"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InputData</a:t>
          </a:r>
        </a:p>
      </dsp:txBody>
      <dsp:txXfrm>
        <a:off x="1137011" y="884438"/>
        <a:ext cx="939291" cy="469645"/>
      </dsp:txXfrm>
    </dsp:sp>
    <dsp:sp modelId="{E98211E7-66FF-45E2-AAA3-F4BDF0EF3120}">
      <dsp:nvSpPr>
        <dsp:cNvPr id="0" name=""/>
        <dsp:cNvSpPr/>
      </dsp:nvSpPr>
      <dsp:spPr>
        <a:xfrm>
          <a:off x="2273554"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Results</a:t>
          </a:r>
          <a:endParaRPr lang="en-US" sz="1400" kern="1200"/>
        </a:p>
      </dsp:txBody>
      <dsp:txXfrm>
        <a:off x="2273554" y="884438"/>
        <a:ext cx="939291" cy="469645"/>
      </dsp:txXfrm>
    </dsp:sp>
    <dsp:sp modelId="{988A2436-D76A-4D68-A294-609DDEE80878}">
      <dsp:nvSpPr>
        <dsp:cNvPr id="0" name=""/>
        <dsp:cNvSpPr/>
      </dsp:nvSpPr>
      <dsp:spPr>
        <a:xfrm>
          <a:off x="3410096"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Screenshots</a:t>
          </a:r>
        </a:p>
      </dsp:txBody>
      <dsp:txXfrm>
        <a:off x="3410096" y="884438"/>
        <a:ext cx="939291" cy="469645"/>
      </dsp:txXfrm>
    </dsp:sp>
    <dsp:sp modelId="{B87ABFC5-7060-4032-B3FA-381DF82D026C}">
      <dsp:nvSpPr>
        <dsp:cNvPr id="0" name=""/>
        <dsp:cNvSpPr/>
      </dsp:nvSpPr>
      <dsp:spPr>
        <a:xfrm>
          <a:off x="4546639" y="884438"/>
          <a:ext cx="939291" cy="469645"/>
        </a:xfrm>
        <a:prstGeom prst="rect">
          <a:avLst/>
        </a:prstGeom>
        <a:gradFill rotWithShape="0">
          <a:gsLst>
            <a:gs pos="0">
              <a:schemeClr val="accent4">
                <a:hueOff val="0"/>
                <a:satOff val="0"/>
                <a:lumOff val="0"/>
                <a:alphaOff val="0"/>
                <a:tint val="85000"/>
                <a:shade val="98000"/>
                <a:satMod val="110000"/>
                <a:lumMod val="103000"/>
              </a:schemeClr>
            </a:gs>
            <a:gs pos="50000">
              <a:schemeClr val="accent4">
                <a:hueOff val="0"/>
                <a:satOff val="0"/>
                <a:lumOff val="0"/>
                <a:alphaOff val="0"/>
                <a:shade val="85000"/>
                <a:satMod val="105000"/>
                <a:lumMod val="100000"/>
              </a:schemeClr>
            </a:gs>
            <a:gs pos="100000">
              <a:schemeClr val="accent4">
                <a:hueOff val="0"/>
                <a:satOff val="0"/>
                <a:lumOff val="0"/>
                <a:alphaOff val="0"/>
                <a:shade val="60000"/>
                <a:satMod val="120000"/>
                <a:lumMod val="100000"/>
              </a:schemeClr>
            </a:gs>
          </a:gsLst>
          <a:lin ang="5400000" scaled="0"/>
        </a:gradFill>
        <a:ln>
          <a:noFill/>
        </a:ln>
        <a:effectLst>
          <a:outerShdw blurRad="88900" dist="2794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TestSuite</a:t>
          </a:r>
        </a:p>
      </dsp:txBody>
      <dsp:txXfrm>
        <a:off x="4546639" y="884438"/>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4C48FEF-7835-4C29-9B07-4A4E52D78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170</TotalTime>
  <Pages>8</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Pankaj</dc:creator>
  <cp:keywords/>
  <cp:lastModifiedBy>Pankaj</cp:lastModifiedBy>
  <cp:revision>17</cp:revision>
  <dcterms:created xsi:type="dcterms:W3CDTF">2016-08-24T17:46:00Z</dcterms:created>
  <dcterms:modified xsi:type="dcterms:W3CDTF">2016-08-25T19:51:00Z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